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11C" w:rsidRDefault="0005511C">
      <w:pPr>
        <w:spacing w:line="120" w:lineRule="exact"/>
        <w:rPr>
          <w:sz w:val="12"/>
          <w:szCs w:val="12"/>
        </w:rPr>
      </w:pPr>
      <w:r w:rsidRPr="0005511C">
        <w:pict>
          <v:group id="_x0000_s1043" style="position:absolute;margin-left:13pt;margin-top:728.65pt;width:585pt;height:28.2pt;z-index:-251661824;mso-position-horizontal-relative:page;mso-position-vertical-relative:page" coordorigin="260,14573" coordsize="11701,565">
            <v:shape id="_x0000_s1049" style="position:absolute;left:270;top:14583;width:9346;height:432" coordorigin="270,14583" coordsize="9346,432" path="m270,15015r9346,l9616,14583r-9346,l270,15015xe" fillcolor="#548ed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276;top:14662;width:9334;height:274">
              <v:imagedata r:id="rId7" o:title=""/>
            </v:shape>
            <v:shape id="_x0000_s1047" style="position:absolute;left:9659;top:14583;width:2102;height:432" coordorigin="9659,14583" coordsize="2102,432" path="m9659,15015r2102,l11761,14583r-2102,l9659,15015xe" fillcolor="#548ed4" stroked="f">
              <v:path arrowok="t"/>
            </v:shape>
            <v:shape id="_x0000_s1046" style="position:absolute;left:9659;top:14583;width:2102;height:432" coordorigin="9659,14583" coordsize="2102,432" path="m9659,15015r2102,l11761,14583r-2102,l9659,15015xe" filled="f">
              <v:path arrowok="t"/>
            </v:shape>
            <v:shape id="_x0000_s1045" type="#_x0000_t75" style="position:absolute;left:9667;top:14662;width:2088;height:274">
              <v:imagedata r:id="rId8" o:title=""/>
            </v:shape>
            <v:shape id="_x0000_s1044" style="position:absolute;left:352;top:14583;width:11601;height:547" coordorigin="352,14583" coordsize="11601,547" path="m352,15130r11601,l11953,14583r-11601,l352,15130xe" filled="f" strokecolor="white">
              <v:path arrowok="t"/>
            </v:shape>
            <w10:wrap anchorx="page" anchory="page"/>
          </v:group>
        </w:pict>
      </w: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800" w:lineRule="exact"/>
        <w:ind w:left="2870" w:right="2677"/>
        <w:jc w:val="center"/>
        <w:rPr>
          <w:rFonts w:ascii="Cambria" w:eastAsia="Cambria" w:hAnsi="Cambria" w:cs="Cambria"/>
          <w:sz w:val="72"/>
          <w:szCs w:val="72"/>
        </w:rPr>
      </w:pPr>
      <w:r w:rsidRPr="0005511C">
        <w:pict>
          <v:group id="_x0000_s1040" style="position:absolute;left:0;text-align:left;margin-left:192pt;margin-top:-349.9pt;width:237.75pt;height:269.25pt;z-index:-251659776;mso-position-horizontal-relative:page" coordorigin="3840,-6998" coordsize="4755,5385">
            <v:shape id="_x0000_s1042" type="#_x0000_t75" style="position:absolute;left:3840;top:-6998;width:4755;height:4755">
              <v:imagedata r:id="rId9" o:title=""/>
            </v:shape>
            <v:shape id="_x0000_s1041" type="#_x0000_t75" style="position:absolute;left:4320;top:-2558;width:4095;height:945">
              <v:imagedata r:id="rId10" o:title=""/>
            </v:shape>
            <w10:wrap anchorx="page"/>
          </v:group>
        </w:pict>
      </w:r>
      <w:r w:rsidR="008D3694">
        <w:rPr>
          <w:rFonts w:ascii="Cambria" w:eastAsia="Cambria" w:hAnsi="Cambria" w:cs="Cambria"/>
          <w:color w:val="17365D"/>
          <w:spacing w:val="4"/>
          <w:sz w:val="72"/>
          <w:szCs w:val="72"/>
        </w:rPr>
        <w:t>S</w:t>
      </w:r>
      <w:r w:rsidR="008D3694">
        <w:rPr>
          <w:rFonts w:ascii="Cambria" w:eastAsia="Cambria" w:hAnsi="Cambria" w:cs="Cambria"/>
          <w:color w:val="17365D"/>
          <w:spacing w:val="3"/>
          <w:sz w:val="72"/>
          <w:szCs w:val="72"/>
        </w:rPr>
        <w:t>e</w:t>
      </w:r>
      <w:r w:rsidR="008D3694">
        <w:rPr>
          <w:rFonts w:ascii="Cambria" w:eastAsia="Cambria" w:hAnsi="Cambria" w:cs="Cambria"/>
          <w:color w:val="17365D"/>
          <w:spacing w:val="4"/>
          <w:sz w:val="72"/>
          <w:szCs w:val="72"/>
        </w:rPr>
        <w:t>ss</w:t>
      </w:r>
      <w:r w:rsidR="008D3694">
        <w:rPr>
          <w:rFonts w:ascii="Cambria" w:eastAsia="Cambria" w:hAnsi="Cambria" w:cs="Cambria"/>
          <w:color w:val="17365D"/>
          <w:spacing w:val="3"/>
          <w:sz w:val="72"/>
          <w:szCs w:val="72"/>
        </w:rPr>
        <w:t>i</w:t>
      </w:r>
      <w:r w:rsidR="008D3694">
        <w:rPr>
          <w:rFonts w:ascii="Cambria" w:eastAsia="Cambria" w:hAnsi="Cambria" w:cs="Cambria"/>
          <w:color w:val="17365D"/>
          <w:spacing w:val="6"/>
          <w:sz w:val="72"/>
          <w:szCs w:val="72"/>
        </w:rPr>
        <w:t>o</w:t>
      </w:r>
      <w:r w:rsidR="008D3694">
        <w:rPr>
          <w:rFonts w:ascii="Cambria" w:eastAsia="Cambria" w:hAnsi="Cambria" w:cs="Cambria"/>
          <w:color w:val="17365D"/>
          <w:sz w:val="72"/>
          <w:szCs w:val="72"/>
        </w:rPr>
        <w:t>n</w:t>
      </w:r>
      <w:r w:rsidR="008D3694">
        <w:rPr>
          <w:rFonts w:ascii="Cambria" w:eastAsia="Cambria" w:hAnsi="Cambria" w:cs="Cambria"/>
          <w:color w:val="17365D"/>
          <w:spacing w:val="16"/>
          <w:sz w:val="72"/>
          <w:szCs w:val="72"/>
        </w:rPr>
        <w:t xml:space="preserve"> </w:t>
      </w:r>
      <w:r w:rsidR="008D3694">
        <w:rPr>
          <w:rFonts w:ascii="Cambria" w:eastAsia="Cambria" w:hAnsi="Cambria" w:cs="Cambria"/>
          <w:color w:val="17365D"/>
          <w:spacing w:val="4"/>
          <w:sz w:val="72"/>
          <w:szCs w:val="72"/>
        </w:rPr>
        <w:t>4</w:t>
      </w:r>
      <w:r w:rsidR="008D3694">
        <w:rPr>
          <w:rFonts w:ascii="Cambria" w:eastAsia="Cambria" w:hAnsi="Cambria" w:cs="Cambria"/>
          <w:color w:val="17365D"/>
          <w:sz w:val="72"/>
          <w:szCs w:val="72"/>
        </w:rPr>
        <w:t>:</w:t>
      </w:r>
      <w:r w:rsidR="008D3694">
        <w:rPr>
          <w:rFonts w:ascii="Cambria" w:eastAsia="Cambria" w:hAnsi="Cambria" w:cs="Cambria"/>
          <w:color w:val="17365D"/>
          <w:spacing w:val="10"/>
          <w:sz w:val="72"/>
          <w:szCs w:val="72"/>
        </w:rPr>
        <w:t xml:space="preserve"> </w:t>
      </w:r>
      <w:proofErr w:type="spellStart"/>
      <w:r w:rsidR="008D3694">
        <w:rPr>
          <w:rFonts w:ascii="Cambria" w:eastAsia="Cambria" w:hAnsi="Cambria" w:cs="Cambria"/>
          <w:color w:val="17365D"/>
          <w:spacing w:val="4"/>
          <w:sz w:val="72"/>
          <w:szCs w:val="72"/>
        </w:rPr>
        <w:t>H</w:t>
      </w:r>
      <w:r w:rsidR="008D3694">
        <w:rPr>
          <w:rFonts w:ascii="Cambria" w:eastAsia="Cambria" w:hAnsi="Cambria" w:cs="Cambria"/>
          <w:color w:val="17365D"/>
          <w:spacing w:val="6"/>
          <w:sz w:val="72"/>
          <w:szCs w:val="72"/>
        </w:rPr>
        <w:t>a</w:t>
      </w:r>
      <w:r w:rsidR="008D3694">
        <w:rPr>
          <w:rFonts w:ascii="Cambria" w:eastAsia="Cambria" w:hAnsi="Cambria" w:cs="Cambria"/>
          <w:color w:val="17365D"/>
          <w:spacing w:val="5"/>
          <w:sz w:val="72"/>
          <w:szCs w:val="72"/>
        </w:rPr>
        <w:t>d</w:t>
      </w:r>
      <w:r w:rsidR="008D3694">
        <w:rPr>
          <w:rFonts w:ascii="Cambria" w:eastAsia="Cambria" w:hAnsi="Cambria" w:cs="Cambria"/>
          <w:color w:val="17365D"/>
          <w:spacing w:val="4"/>
          <w:sz w:val="72"/>
          <w:szCs w:val="72"/>
        </w:rPr>
        <w:t>oo</w:t>
      </w:r>
      <w:r w:rsidR="008D3694">
        <w:rPr>
          <w:rFonts w:ascii="Cambria" w:eastAsia="Cambria" w:hAnsi="Cambria" w:cs="Cambria"/>
          <w:color w:val="17365D"/>
          <w:sz w:val="72"/>
          <w:szCs w:val="72"/>
        </w:rPr>
        <w:t>p</w:t>
      </w:r>
      <w:proofErr w:type="spellEnd"/>
    </w:p>
    <w:p w:rsidR="0005511C" w:rsidRDefault="0005511C">
      <w:pPr>
        <w:spacing w:line="820" w:lineRule="exact"/>
        <w:ind w:left="1078" w:right="899"/>
        <w:jc w:val="center"/>
        <w:rPr>
          <w:rFonts w:ascii="Cambria" w:eastAsia="Cambria" w:hAnsi="Cambria" w:cs="Cambria"/>
          <w:sz w:val="72"/>
          <w:szCs w:val="72"/>
        </w:rPr>
      </w:pPr>
      <w:r w:rsidRPr="0005511C">
        <w:pict>
          <v:group id="_x0000_s1038" style="position:absolute;left:0;text-align:left;margin-left:70.6pt;margin-top:46.8pt;width:470.95pt;height:0;z-index:-251660800;mso-position-horizontal-relative:page" coordorigin="1412,936" coordsize="9419,0">
            <v:shape id="_x0000_s1039" style="position:absolute;left:1412;top:936;width:9419;height:0" coordorigin="1412,936" coordsize="9419,0" path="m1412,936r9419,e" filled="f" strokecolor="#4f81bc" strokeweight="1.06pt">
              <v:path arrowok="t"/>
            </v:shape>
            <w10:wrap anchorx="page"/>
          </v:group>
        </w:pict>
      </w:r>
      <w:r w:rsidR="008D3694">
        <w:rPr>
          <w:rFonts w:ascii="Cambria" w:eastAsia="Cambria" w:hAnsi="Cambria" w:cs="Cambria"/>
          <w:color w:val="17365D"/>
          <w:spacing w:val="4"/>
          <w:position w:val="-3"/>
          <w:sz w:val="72"/>
          <w:szCs w:val="72"/>
        </w:rPr>
        <w:t>Co</w:t>
      </w:r>
      <w:r w:rsidR="008D3694">
        <w:rPr>
          <w:rFonts w:ascii="Cambria" w:eastAsia="Cambria" w:hAnsi="Cambria" w:cs="Cambria"/>
          <w:color w:val="17365D"/>
          <w:spacing w:val="3"/>
          <w:position w:val="-3"/>
          <w:sz w:val="72"/>
          <w:szCs w:val="72"/>
        </w:rPr>
        <w:t>n</w:t>
      </w:r>
      <w:r w:rsidR="008D3694">
        <w:rPr>
          <w:rFonts w:ascii="Cambria" w:eastAsia="Cambria" w:hAnsi="Cambria" w:cs="Cambria"/>
          <w:color w:val="17365D"/>
          <w:spacing w:val="4"/>
          <w:position w:val="-3"/>
          <w:sz w:val="72"/>
          <w:szCs w:val="72"/>
        </w:rPr>
        <w:t>f</w:t>
      </w:r>
      <w:r w:rsidR="008D3694">
        <w:rPr>
          <w:rFonts w:ascii="Cambria" w:eastAsia="Cambria" w:hAnsi="Cambria" w:cs="Cambria"/>
          <w:color w:val="17365D"/>
          <w:spacing w:val="3"/>
          <w:position w:val="-3"/>
          <w:sz w:val="72"/>
          <w:szCs w:val="72"/>
        </w:rPr>
        <w:t>i</w:t>
      </w:r>
      <w:r w:rsidR="008D3694">
        <w:rPr>
          <w:rFonts w:ascii="Cambria" w:eastAsia="Cambria" w:hAnsi="Cambria" w:cs="Cambria"/>
          <w:color w:val="17365D"/>
          <w:spacing w:val="4"/>
          <w:position w:val="-3"/>
          <w:sz w:val="72"/>
          <w:szCs w:val="72"/>
        </w:rPr>
        <w:t>g</w:t>
      </w:r>
      <w:r w:rsidR="008D3694">
        <w:rPr>
          <w:rFonts w:ascii="Cambria" w:eastAsia="Cambria" w:hAnsi="Cambria" w:cs="Cambria"/>
          <w:color w:val="17365D"/>
          <w:spacing w:val="7"/>
          <w:position w:val="-3"/>
          <w:sz w:val="72"/>
          <w:szCs w:val="72"/>
        </w:rPr>
        <w:t>u</w:t>
      </w:r>
      <w:r w:rsidR="008D3694">
        <w:rPr>
          <w:rFonts w:ascii="Cambria" w:eastAsia="Cambria" w:hAnsi="Cambria" w:cs="Cambria"/>
          <w:color w:val="17365D"/>
          <w:spacing w:val="-8"/>
          <w:position w:val="-3"/>
          <w:sz w:val="72"/>
          <w:szCs w:val="72"/>
        </w:rPr>
        <w:t>r</w:t>
      </w:r>
      <w:r w:rsidR="008D3694">
        <w:rPr>
          <w:rFonts w:ascii="Cambria" w:eastAsia="Cambria" w:hAnsi="Cambria" w:cs="Cambria"/>
          <w:color w:val="17365D"/>
          <w:spacing w:val="3"/>
          <w:position w:val="-3"/>
          <w:sz w:val="72"/>
          <w:szCs w:val="72"/>
        </w:rPr>
        <w:t>a</w:t>
      </w:r>
      <w:r w:rsidR="008D3694">
        <w:rPr>
          <w:rFonts w:ascii="Cambria" w:eastAsia="Cambria" w:hAnsi="Cambria" w:cs="Cambria"/>
          <w:color w:val="17365D"/>
          <w:spacing w:val="6"/>
          <w:position w:val="-3"/>
          <w:sz w:val="72"/>
          <w:szCs w:val="72"/>
        </w:rPr>
        <w:t>t</w:t>
      </w:r>
      <w:r w:rsidR="008D3694">
        <w:rPr>
          <w:rFonts w:ascii="Cambria" w:eastAsia="Cambria" w:hAnsi="Cambria" w:cs="Cambria"/>
          <w:color w:val="17365D"/>
          <w:spacing w:val="3"/>
          <w:position w:val="-3"/>
          <w:sz w:val="72"/>
          <w:szCs w:val="72"/>
        </w:rPr>
        <w:t>i</w:t>
      </w:r>
      <w:r w:rsidR="008D3694">
        <w:rPr>
          <w:rFonts w:ascii="Cambria" w:eastAsia="Cambria" w:hAnsi="Cambria" w:cs="Cambria"/>
          <w:color w:val="17365D"/>
          <w:spacing w:val="6"/>
          <w:position w:val="-3"/>
          <w:sz w:val="72"/>
          <w:szCs w:val="72"/>
        </w:rPr>
        <w:t>o</w:t>
      </w:r>
      <w:r w:rsidR="008D3694">
        <w:rPr>
          <w:rFonts w:ascii="Cambria" w:eastAsia="Cambria" w:hAnsi="Cambria" w:cs="Cambria"/>
          <w:color w:val="17365D"/>
          <w:position w:val="-3"/>
          <w:sz w:val="72"/>
          <w:szCs w:val="72"/>
        </w:rPr>
        <w:t>n</w:t>
      </w:r>
      <w:r w:rsidR="008D3694">
        <w:rPr>
          <w:rFonts w:ascii="Cambria" w:eastAsia="Cambria" w:hAnsi="Cambria" w:cs="Cambria"/>
          <w:color w:val="17365D"/>
          <w:spacing w:val="7"/>
          <w:position w:val="-3"/>
          <w:sz w:val="72"/>
          <w:szCs w:val="72"/>
        </w:rPr>
        <w:t xml:space="preserve"> </w:t>
      </w:r>
      <w:r w:rsidR="008D3694">
        <w:rPr>
          <w:rFonts w:ascii="Cambria" w:eastAsia="Cambria" w:hAnsi="Cambria" w:cs="Cambria"/>
          <w:color w:val="17365D"/>
          <w:spacing w:val="6"/>
          <w:position w:val="-3"/>
          <w:sz w:val="72"/>
          <w:szCs w:val="72"/>
        </w:rPr>
        <w:t>a</w:t>
      </w:r>
      <w:r w:rsidR="008D3694">
        <w:rPr>
          <w:rFonts w:ascii="Cambria" w:eastAsia="Cambria" w:hAnsi="Cambria" w:cs="Cambria"/>
          <w:color w:val="17365D"/>
          <w:spacing w:val="3"/>
          <w:position w:val="-3"/>
          <w:sz w:val="72"/>
          <w:szCs w:val="72"/>
        </w:rPr>
        <w:t>n</w:t>
      </w:r>
      <w:r w:rsidR="008D3694">
        <w:rPr>
          <w:rFonts w:ascii="Cambria" w:eastAsia="Cambria" w:hAnsi="Cambria" w:cs="Cambria"/>
          <w:color w:val="17365D"/>
          <w:position w:val="-3"/>
          <w:sz w:val="72"/>
          <w:szCs w:val="72"/>
        </w:rPr>
        <w:t>d</w:t>
      </w:r>
      <w:r w:rsidR="008D3694">
        <w:rPr>
          <w:rFonts w:ascii="Cambria" w:eastAsia="Cambria" w:hAnsi="Cambria" w:cs="Cambria"/>
          <w:color w:val="17365D"/>
          <w:spacing w:val="7"/>
          <w:position w:val="-3"/>
          <w:sz w:val="72"/>
          <w:szCs w:val="72"/>
        </w:rPr>
        <w:t xml:space="preserve"> </w:t>
      </w:r>
      <w:r w:rsidR="008D3694">
        <w:rPr>
          <w:rFonts w:ascii="Cambria" w:eastAsia="Cambria" w:hAnsi="Cambria" w:cs="Cambria"/>
          <w:color w:val="17365D"/>
          <w:spacing w:val="3"/>
          <w:position w:val="-3"/>
          <w:sz w:val="72"/>
          <w:szCs w:val="72"/>
        </w:rPr>
        <w:t>E</w:t>
      </w:r>
      <w:r w:rsidR="008D3694">
        <w:rPr>
          <w:rFonts w:ascii="Cambria" w:eastAsia="Cambria" w:hAnsi="Cambria" w:cs="Cambria"/>
          <w:color w:val="17365D"/>
          <w:spacing w:val="4"/>
          <w:position w:val="-3"/>
          <w:sz w:val="72"/>
          <w:szCs w:val="72"/>
        </w:rPr>
        <w:t>c</w:t>
      </w:r>
      <w:r w:rsidR="008D3694">
        <w:rPr>
          <w:rFonts w:ascii="Cambria" w:eastAsia="Cambria" w:hAnsi="Cambria" w:cs="Cambria"/>
          <w:color w:val="17365D"/>
          <w:position w:val="-3"/>
          <w:sz w:val="72"/>
          <w:szCs w:val="72"/>
        </w:rPr>
        <w:t>o</w:t>
      </w:r>
      <w:r w:rsidR="008D3694">
        <w:rPr>
          <w:rFonts w:ascii="Cambria" w:eastAsia="Cambria" w:hAnsi="Cambria" w:cs="Cambria"/>
          <w:color w:val="17365D"/>
          <w:spacing w:val="10"/>
          <w:position w:val="-3"/>
          <w:sz w:val="72"/>
          <w:szCs w:val="72"/>
        </w:rPr>
        <w:t xml:space="preserve"> </w:t>
      </w:r>
      <w:r w:rsidR="008D3694">
        <w:rPr>
          <w:rFonts w:ascii="Cambria" w:eastAsia="Cambria" w:hAnsi="Cambria" w:cs="Cambria"/>
          <w:color w:val="17365D"/>
          <w:spacing w:val="-9"/>
          <w:position w:val="-3"/>
          <w:sz w:val="72"/>
          <w:szCs w:val="72"/>
        </w:rPr>
        <w:t>S</w:t>
      </w:r>
      <w:r w:rsidR="008D3694">
        <w:rPr>
          <w:rFonts w:ascii="Cambria" w:eastAsia="Cambria" w:hAnsi="Cambria" w:cs="Cambria"/>
          <w:color w:val="17365D"/>
          <w:spacing w:val="-3"/>
          <w:position w:val="-3"/>
          <w:sz w:val="72"/>
          <w:szCs w:val="72"/>
        </w:rPr>
        <w:t>y</w:t>
      </w:r>
      <w:r w:rsidR="008D3694">
        <w:rPr>
          <w:rFonts w:ascii="Cambria" w:eastAsia="Cambria" w:hAnsi="Cambria" w:cs="Cambria"/>
          <w:color w:val="17365D"/>
          <w:spacing w:val="4"/>
          <w:position w:val="-3"/>
          <w:sz w:val="72"/>
          <w:szCs w:val="72"/>
        </w:rPr>
        <w:t>s</w:t>
      </w:r>
      <w:r w:rsidR="008D3694">
        <w:rPr>
          <w:rFonts w:ascii="Cambria" w:eastAsia="Cambria" w:hAnsi="Cambria" w:cs="Cambria"/>
          <w:color w:val="17365D"/>
          <w:position w:val="-3"/>
          <w:sz w:val="72"/>
          <w:szCs w:val="72"/>
        </w:rPr>
        <w:t>t</w:t>
      </w:r>
      <w:r w:rsidR="008D3694">
        <w:rPr>
          <w:rFonts w:ascii="Cambria" w:eastAsia="Cambria" w:hAnsi="Cambria" w:cs="Cambria"/>
          <w:color w:val="17365D"/>
          <w:spacing w:val="2"/>
          <w:position w:val="-3"/>
          <w:sz w:val="72"/>
          <w:szCs w:val="72"/>
        </w:rPr>
        <w:t>e</w:t>
      </w:r>
      <w:r w:rsidR="008D3694">
        <w:rPr>
          <w:rFonts w:ascii="Cambria" w:eastAsia="Cambria" w:hAnsi="Cambria" w:cs="Cambria"/>
          <w:color w:val="17365D"/>
          <w:position w:val="-3"/>
          <w:sz w:val="72"/>
          <w:szCs w:val="72"/>
        </w:rPr>
        <w:t>m</w:t>
      </w:r>
    </w:p>
    <w:p w:rsidR="0005511C" w:rsidRDefault="0005511C">
      <w:pPr>
        <w:spacing w:line="200" w:lineRule="exact"/>
      </w:pPr>
    </w:p>
    <w:p w:rsidR="0005511C" w:rsidRDefault="0005511C">
      <w:pPr>
        <w:spacing w:before="4" w:line="280" w:lineRule="exact"/>
        <w:rPr>
          <w:sz w:val="28"/>
          <w:szCs w:val="28"/>
        </w:rPr>
      </w:pPr>
    </w:p>
    <w:p w:rsidR="0005511C" w:rsidRDefault="008D3694">
      <w:pPr>
        <w:spacing w:line="480" w:lineRule="exact"/>
        <w:ind w:left="4380" w:right="4196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color w:val="4F81BC"/>
          <w:spacing w:val="14"/>
          <w:position w:val="-2"/>
          <w:sz w:val="44"/>
          <w:szCs w:val="44"/>
        </w:rPr>
        <w:t>A</w:t>
      </w:r>
      <w:r>
        <w:rPr>
          <w:rFonts w:ascii="Cambria" w:eastAsia="Cambria" w:hAnsi="Cambria" w:cs="Cambria"/>
          <w:color w:val="4F81BC"/>
          <w:spacing w:val="15"/>
          <w:position w:val="-2"/>
          <w:sz w:val="44"/>
          <w:szCs w:val="44"/>
        </w:rPr>
        <w:t>ss</w:t>
      </w:r>
      <w:r>
        <w:rPr>
          <w:rFonts w:ascii="Cambria" w:eastAsia="Cambria" w:hAnsi="Cambria" w:cs="Cambria"/>
          <w:color w:val="4F81BC"/>
          <w:spacing w:val="17"/>
          <w:position w:val="-2"/>
          <w:sz w:val="44"/>
          <w:szCs w:val="44"/>
        </w:rPr>
        <w:t>i</w:t>
      </w:r>
      <w:r>
        <w:rPr>
          <w:rFonts w:ascii="Cambria" w:eastAsia="Cambria" w:hAnsi="Cambria" w:cs="Cambria"/>
          <w:color w:val="4F81BC"/>
          <w:spacing w:val="13"/>
          <w:position w:val="-2"/>
          <w:sz w:val="44"/>
          <w:szCs w:val="44"/>
        </w:rPr>
        <w:t>g</w:t>
      </w:r>
      <w:r>
        <w:rPr>
          <w:rFonts w:ascii="Cambria" w:eastAsia="Cambria" w:hAnsi="Cambria" w:cs="Cambria"/>
          <w:color w:val="4F81BC"/>
          <w:spacing w:val="16"/>
          <w:position w:val="-2"/>
          <w:sz w:val="44"/>
          <w:szCs w:val="44"/>
        </w:rPr>
        <w:t>nm</w:t>
      </w:r>
      <w:r>
        <w:rPr>
          <w:rFonts w:ascii="Cambria" w:eastAsia="Cambria" w:hAnsi="Cambria" w:cs="Cambria"/>
          <w:color w:val="4F81BC"/>
          <w:spacing w:val="13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color w:val="4F81BC"/>
          <w:spacing w:val="16"/>
          <w:position w:val="-2"/>
          <w:sz w:val="44"/>
          <w:szCs w:val="44"/>
        </w:rPr>
        <w:t>n</w:t>
      </w:r>
      <w:r>
        <w:rPr>
          <w:rFonts w:ascii="Cambria" w:eastAsia="Cambria" w:hAnsi="Cambria" w:cs="Cambria"/>
          <w:color w:val="4F81BC"/>
          <w:position w:val="-2"/>
          <w:sz w:val="44"/>
          <w:szCs w:val="44"/>
        </w:rPr>
        <w:t>t</w:t>
      </w:r>
      <w:r>
        <w:rPr>
          <w:rFonts w:ascii="Cambria" w:eastAsia="Cambria" w:hAnsi="Cambria" w:cs="Cambria"/>
          <w:color w:val="4F81BC"/>
          <w:spacing w:val="14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color w:val="4F81BC"/>
          <w:w w:val="99"/>
          <w:position w:val="-2"/>
          <w:sz w:val="44"/>
          <w:szCs w:val="44"/>
        </w:rPr>
        <w:t>2</w:t>
      </w: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20" w:lineRule="exact"/>
        <w:rPr>
          <w:sz w:val="22"/>
          <w:szCs w:val="22"/>
        </w:rPr>
      </w:pPr>
    </w:p>
    <w:p w:rsidR="0005511C" w:rsidRDefault="008D3694">
      <w:pPr>
        <w:spacing w:before="12"/>
        <w:ind w:left="100"/>
        <w:rPr>
          <w:rFonts w:ascii="Calibri" w:eastAsia="Calibri" w:hAnsi="Calibri" w:cs="Calibri"/>
          <w:sz w:val="24"/>
          <w:szCs w:val="24"/>
        </w:rPr>
        <w:sectPr w:rsidR="0005511C">
          <w:headerReference w:type="default" r:id="rId11"/>
          <w:pgSz w:w="12240" w:h="15840"/>
          <w:pgMar w:top="1100" w:right="520" w:bottom="280" w:left="320" w:header="783" w:footer="0" w:gutter="0"/>
          <w:cols w:space="720"/>
        </w:sectPr>
      </w:pPr>
      <w:r>
        <w:rPr>
          <w:rFonts w:ascii="Calibri" w:eastAsia="Calibri" w:hAnsi="Calibri" w:cs="Calibri"/>
          <w:b/>
          <w:color w:val="FFFFFF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FFFFFF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C</w:t>
      </w:r>
      <w:r>
        <w:rPr>
          <w:rFonts w:ascii="Calibri" w:eastAsia="Calibri" w:hAnsi="Calibri" w:cs="Calibri"/>
          <w:b/>
          <w:color w:val="FFFFFF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FFFFFF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D</w:t>
      </w:r>
      <w:r>
        <w:rPr>
          <w:rFonts w:ascii="Calibri" w:eastAsia="Calibri" w:hAnsi="Calibri" w:cs="Calibri"/>
          <w:b/>
          <w:color w:val="FFFFFF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G</w:t>
      </w:r>
      <w:r>
        <w:rPr>
          <w:rFonts w:ascii="Calibri" w:eastAsia="Calibri" w:hAnsi="Calibri" w:cs="Calibri"/>
          <w:b/>
          <w:color w:val="FFFFFF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FFFFFF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L</w:t>
      </w:r>
      <w:r>
        <w:rPr>
          <w:rFonts w:ascii="Calibri" w:eastAsia="Calibri" w:hAnsi="Calibri" w:cs="Calibri"/>
          <w:b/>
          <w:color w:val="FFFFFF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 xml:space="preserve">D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FFFFFF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pacing w:val="-1"/>
          <w:sz w:val="24"/>
          <w:szCs w:val="24"/>
        </w:rPr>
        <w:t>Pag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e 1</w:t>
      </w: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before="18" w:line="260" w:lineRule="exact"/>
        <w:rPr>
          <w:sz w:val="26"/>
          <w:szCs w:val="26"/>
        </w:rPr>
      </w:pPr>
    </w:p>
    <w:p w:rsidR="0005511C" w:rsidRDefault="008D3694">
      <w:pPr>
        <w:spacing w:before="14"/>
        <w:ind w:left="128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i/>
          <w:spacing w:val="14"/>
          <w:sz w:val="32"/>
          <w:szCs w:val="32"/>
        </w:rPr>
        <w:t>A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ss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i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g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n</w:t>
      </w:r>
      <w:r>
        <w:rPr>
          <w:rFonts w:ascii="Cambria" w:eastAsia="Cambria" w:hAnsi="Cambria" w:cs="Cambria"/>
          <w:i/>
          <w:spacing w:val="13"/>
          <w:sz w:val="32"/>
          <w:szCs w:val="32"/>
        </w:rPr>
        <w:t>m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e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n</w:t>
      </w:r>
      <w:r>
        <w:rPr>
          <w:rFonts w:ascii="Cambria" w:eastAsia="Cambria" w:hAnsi="Cambria" w:cs="Cambria"/>
          <w:i/>
          <w:sz w:val="32"/>
          <w:szCs w:val="32"/>
        </w:rPr>
        <w:t>t</w:t>
      </w:r>
      <w:r>
        <w:rPr>
          <w:rFonts w:ascii="Cambria" w:eastAsia="Cambria" w:hAnsi="Cambria" w:cs="Cambria"/>
          <w:i/>
          <w:spacing w:val="18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z w:val="32"/>
          <w:szCs w:val="32"/>
        </w:rPr>
        <w:t>2</w:t>
      </w:r>
      <w:r>
        <w:rPr>
          <w:rFonts w:ascii="Cambria" w:eastAsia="Cambria" w:hAnsi="Cambria" w:cs="Cambria"/>
          <w:i/>
          <w:spacing w:val="28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–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Q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ui</w:t>
      </w:r>
      <w:r>
        <w:rPr>
          <w:rFonts w:ascii="Cambria" w:eastAsia="Cambria" w:hAnsi="Cambria" w:cs="Cambria"/>
          <w:i/>
          <w:sz w:val="32"/>
          <w:szCs w:val="32"/>
        </w:rPr>
        <w:t>z</w:t>
      </w:r>
    </w:p>
    <w:p w:rsidR="0005511C" w:rsidRDefault="0005511C">
      <w:pPr>
        <w:spacing w:line="200" w:lineRule="exact"/>
      </w:pPr>
    </w:p>
    <w:p w:rsidR="0005511C" w:rsidRDefault="0005511C">
      <w:pPr>
        <w:spacing w:before="19" w:line="260" w:lineRule="exact"/>
        <w:rPr>
          <w:sz w:val="26"/>
          <w:szCs w:val="26"/>
        </w:rPr>
      </w:pPr>
    </w:p>
    <w:p w:rsidR="0005511C" w:rsidRDefault="008D3694">
      <w:pPr>
        <w:ind w:left="12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ble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f 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s</w:t>
      </w:r>
    </w:p>
    <w:p w:rsidR="0005511C" w:rsidRDefault="008D3694">
      <w:pPr>
        <w:spacing w:before="50"/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05511C" w:rsidRDefault="0005511C">
      <w:pPr>
        <w:spacing w:before="9" w:line="120" w:lineRule="exact"/>
        <w:rPr>
          <w:sz w:val="13"/>
          <w:szCs w:val="13"/>
        </w:rPr>
      </w:pPr>
    </w:p>
    <w:p w:rsidR="0005511C" w:rsidRDefault="008D3694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Object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</w:t>
      </w:r>
      <w:proofErr w:type="gramEnd"/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05511C" w:rsidRDefault="0005511C">
      <w:pPr>
        <w:spacing w:before="9" w:line="120" w:lineRule="exact"/>
        <w:rPr>
          <w:sz w:val="13"/>
          <w:szCs w:val="13"/>
        </w:rPr>
      </w:pPr>
    </w:p>
    <w:p w:rsidR="0005511C" w:rsidRDefault="008D3694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Associa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 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</w:t>
      </w:r>
      <w:r>
        <w:rPr>
          <w:rFonts w:ascii="Calibri" w:eastAsia="Calibri" w:hAnsi="Calibri" w:cs="Calibri"/>
          <w:spacing w:val="-2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05511C" w:rsidRDefault="0005511C">
      <w:pPr>
        <w:spacing w:before="2" w:line="140" w:lineRule="exact"/>
        <w:rPr>
          <w:sz w:val="14"/>
          <w:szCs w:val="14"/>
        </w:rPr>
      </w:pPr>
    </w:p>
    <w:p w:rsidR="0005511C" w:rsidRDefault="008D3694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2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05511C" w:rsidRDefault="0005511C">
      <w:pPr>
        <w:spacing w:line="140" w:lineRule="exact"/>
        <w:rPr>
          <w:sz w:val="14"/>
          <w:szCs w:val="14"/>
        </w:rPr>
      </w:pPr>
    </w:p>
    <w:p w:rsidR="0005511C" w:rsidRDefault="0005511C">
      <w:pPr>
        <w:ind w:left="1280"/>
        <w:rPr>
          <w:rFonts w:ascii="Calibri" w:eastAsia="Calibri" w:hAnsi="Calibri" w:cs="Calibri"/>
          <w:sz w:val="22"/>
          <w:szCs w:val="22"/>
        </w:rPr>
      </w:pPr>
      <w:r w:rsidRPr="0005511C">
        <w:pict>
          <v:group id="_x0000_s1035" style="position:absolute;left:0;text-align:left;margin-left:13.8pt;margin-top:733.1pt;width:573.95pt;height:13.7pt;z-index:-251658752;mso-position-horizontal-relative:page;mso-position-vertical-relative:page" coordorigin="276,14662" coordsize="11479,274">
            <v:shape id="_x0000_s1037" type="#_x0000_t75" style="position:absolute;left:276;top:14662;width:9334;height:274">
              <v:imagedata r:id="rId7" o:title=""/>
            </v:shape>
            <v:shape id="_x0000_s1036" type="#_x0000_t75" style="position:absolute;left:9667;top:14662;width:2088;height:274">
              <v:imagedata r:id="rId8" o:title=""/>
            </v:shape>
            <w10:wrap anchorx="page" anchory="page"/>
          </v:group>
        </w:pict>
      </w:r>
      <w:r w:rsidR="008D3694">
        <w:rPr>
          <w:rFonts w:ascii="Calibri" w:eastAsia="Calibri" w:hAnsi="Calibri" w:cs="Calibri"/>
          <w:spacing w:val="1"/>
          <w:sz w:val="22"/>
          <w:szCs w:val="22"/>
        </w:rPr>
        <w:t>5</w:t>
      </w:r>
      <w:r w:rsidR="008D3694">
        <w:rPr>
          <w:rFonts w:ascii="Calibri" w:eastAsia="Calibri" w:hAnsi="Calibri" w:cs="Calibri"/>
          <w:sz w:val="22"/>
          <w:szCs w:val="22"/>
        </w:rPr>
        <w:t xml:space="preserve">.    </w:t>
      </w:r>
      <w:r w:rsidR="008D3694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="008D3694">
        <w:rPr>
          <w:rFonts w:ascii="Calibri" w:eastAsia="Calibri" w:hAnsi="Calibri" w:cs="Calibri"/>
          <w:sz w:val="22"/>
          <w:szCs w:val="22"/>
        </w:rPr>
        <w:t>A</w:t>
      </w:r>
      <w:r w:rsidR="008D3694">
        <w:rPr>
          <w:rFonts w:ascii="Calibri" w:eastAsia="Calibri" w:hAnsi="Calibri" w:cs="Calibri"/>
          <w:spacing w:val="-1"/>
          <w:sz w:val="22"/>
          <w:szCs w:val="22"/>
        </w:rPr>
        <w:t>pp</w:t>
      </w:r>
      <w:r w:rsidR="008D3694">
        <w:rPr>
          <w:rFonts w:ascii="Calibri" w:eastAsia="Calibri" w:hAnsi="Calibri" w:cs="Calibri"/>
          <w:sz w:val="22"/>
          <w:szCs w:val="22"/>
        </w:rPr>
        <w:t>r</w:t>
      </w:r>
      <w:r w:rsidR="008D3694">
        <w:rPr>
          <w:rFonts w:ascii="Calibri" w:eastAsia="Calibri" w:hAnsi="Calibri" w:cs="Calibri"/>
          <w:spacing w:val="1"/>
          <w:sz w:val="22"/>
          <w:szCs w:val="22"/>
        </w:rPr>
        <w:t>o</w:t>
      </w:r>
      <w:r w:rsidR="008D3694">
        <w:rPr>
          <w:rFonts w:ascii="Calibri" w:eastAsia="Calibri" w:hAnsi="Calibri" w:cs="Calibri"/>
          <w:sz w:val="22"/>
          <w:szCs w:val="22"/>
        </w:rPr>
        <w:t>xi</w:t>
      </w:r>
      <w:r w:rsidR="008D3694">
        <w:rPr>
          <w:rFonts w:ascii="Calibri" w:eastAsia="Calibri" w:hAnsi="Calibri" w:cs="Calibri"/>
          <w:spacing w:val="1"/>
          <w:sz w:val="22"/>
          <w:szCs w:val="22"/>
        </w:rPr>
        <w:t>m</w:t>
      </w:r>
      <w:r w:rsidR="008D3694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8D3694">
        <w:rPr>
          <w:rFonts w:ascii="Calibri" w:eastAsia="Calibri" w:hAnsi="Calibri" w:cs="Calibri"/>
          <w:sz w:val="22"/>
          <w:szCs w:val="22"/>
        </w:rPr>
        <w:t>te</w:t>
      </w:r>
      <w:r w:rsidR="008D369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8D3694">
        <w:rPr>
          <w:rFonts w:ascii="Calibri" w:eastAsia="Calibri" w:hAnsi="Calibri" w:cs="Calibri"/>
          <w:sz w:val="22"/>
          <w:szCs w:val="22"/>
        </w:rPr>
        <w:t>Ti</w:t>
      </w:r>
      <w:r w:rsidR="008D3694">
        <w:rPr>
          <w:rFonts w:ascii="Calibri" w:eastAsia="Calibri" w:hAnsi="Calibri" w:cs="Calibri"/>
          <w:spacing w:val="-1"/>
          <w:sz w:val="22"/>
          <w:szCs w:val="22"/>
        </w:rPr>
        <w:t>m</w:t>
      </w:r>
      <w:r w:rsidR="008D3694">
        <w:rPr>
          <w:rFonts w:ascii="Calibri" w:eastAsia="Calibri" w:hAnsi="Calibri" w:cs="Calibri"/>
          <w:sz w:val="22"/>
          <w:szCs w:val="22"/>
        </w:rPr>
        <w:t>e</w:t>
      </w:r>
      <w:r w:rsidR="008D369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8D3694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8D3694">
        <w:rPr>
          <w:rFonts w:ascii="Calibri" w:eastAsia="Calibri" w:hAnsi="Calibri" w:cs="Calibri"/>
          <w:sz w:val="22"/>
          <w:szCs w:val="22"/>
        </w:rPr>
        <w:t>o</w:t>
      </w:r>
      <w:r w:rsidR="008D369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8D3694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8D3694">
        <w:rPr>
          <w:rFonts w:ascii="Calibri" w:eastAsia="Calibri" w:hAnsi="Calibri" w:cs="Calibri"/>
          <w:spacing w:val="-1"/>
          <w:sz w:val="22"/>
          <w:szCs w:val="22"/>
        </w:rPr>
        <w:t>omp</w:t>
      </w:r>
      <w:r w:rsidR="008D3694">
        <w:rPr>
          <w:rFonts w:ascii="Calibri" w:eastAsia="Calibri" w:hAnsi="Calibri" w:cs="Calibri"/>
          <w:sz w:val="22"/>
          <w:szCs w:val="22"/>
        </w:rPr>
        <w:t>lete</w:t>
      </w:r>
      <w:r w:rsidR="008D369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8D3694">
        <w:rPr>
          <w:rFonts w:ascii="Calibri" w:eastAsia="Calibri" w:hAnsi="Calibri" w:cs="Calibri"/>
          <w:spacing w:val="-1"/>
          <w:sz w:val="22"/>
          <w:szCs w:val="22"/>
        </w:rPr>
        <w:t>T</w:t>
      </w:r>
      <w:r w:rsidR="008D3694">
        <w:rPr>
          <w:rFonts w:ascii="Calibri" w:eastAsia="Calibri" w:hAnsi="Calibri" w:cs="Calibri"/>
          <w:sz w:val="22"/>
          <w:szCs w:val="22"/>
        </w:rPr>
        <w:t>ask</w:t>
      </w:r>
      <w:r w:rsidR="008D369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8D3694">
        <w:rPr>
          <w:rFonts w:ascii="Calibri" w:eastAsia="Calibri" w:hAnsi="Calibri" w:cs="Calibri"/>
          <w:sz w:val="22"/>
          <w:szCs w:val="22"/>
        </w:rPr>
        <w:t>...............................</w:t>
      </w:r>
      <w:r w:rsidR="008D3694">
        <w:rPr>
          <w:rFonts w:ascii="Calibri" w:eastAsia="Calibri" w:hAnsi="Calibri" w:cs="Calibri"/>
          <w:spacing w:val="-3"/>
          <w:sz w:val="22"/>
          <w:szCs w:val="22"/>
        </w:rPr>
        <w:t>.</w:t>
      </w:r>
      <w:r w:rsidR="008D3694">
        <w:rPr>
          <w:rFonts w:ascii="Calibri" w:eastAsia="Calibri" w:hAnsi="Calibri" w:cs="Calibri"/>
          <w:sz w:val="22"/>
          <w:szCs w:val="22"/>
        </w:rPr>
        <w:t>...............................</w:t>
      </w:r>
      <w:r w:rsidR="008D3694">
        <w:rPr>
          <w:rFonts w:ascii="Calibri" w:eastAsia="Calibri" w:hAnsi="Calibri" w:cs="Calibri"/>
          <w:spacing w:val="-4"/>
          <w:sz w:val="22"/>
          <w:szCs w:val="22"/>
        </w:rPr>
        <w:t>.</w:t>
      </w:r>
      <w:r w:rsidR="008D3694">
        <w:rPr>
          <w:rFonts w:ascii="Calibri" w:eastAsia="Calibri" w:hAnsi="Calibri" w:cs="Calibri"/>
          <w:sz w:val="22"/>
          <w:szCs w:val="22"/>
        </w:rPr>
        <w:t>...............................</w:t>
      </w:r>
      <w:r w:rsidR="008D3694">
        <w:rPr>
          <w:rFonts w:ascii="Calibri" w:eastAsia="Calibri" w:hAnsi="Calibri" w:cs="Calibri"/>
          <w:spacing w:val="-3"/>
          <w:sz w:val="22"/>
          <w:szCs w:val="22"/>
        </w:rPr>
        <w:t>.</w:t>
      </w:r>
      <w:r w:rsidR="008D3694">
        <w:rPr>
          <w:rFonts w:ascii="Calibri" w:eastAsia="Calibri" w:hAnsi="Calibri" w:cs="Calibri"/>
          <w:sz w:val="22"/>
          <w:szCs w:val="22"/>
        </w:rPr>
        <w:t>...</w:t>
      </w:r>
      <w:r w:rsidR="008D3694">
        <w:rPr>
          <w:rFonts w:ascii="Calibri" w:eastAsia="Calibri" w:hAnsi="Calibri" w:cs="Calibri"/>
          <w:spacing w:val="-24"/>
          <w:sz w:val="22"/>
          <w:szCs w:val="22"/>
        </w:rPr>
        <w:t xml:space="preserve"> </w:t>
      </w:r>
      <w:r w:rsidR="008D3694">
        <w:rPr>
          <w:rFonts w:ascii="Calibri" w:eastAsia="Calibri" w:hAnsi="Calibri" w:cs="Calibri"/>
          <w:sz w:val="22"/>
          <w:szCs w:val="22"/>
        </w:rPr>
        <w:t>5</w:t>
      </w: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line="200" w:lineRule="exact"/>
      </w:pPr>
    </w:p>
    <w:p w:rsidR="0005511C" w:rsidRDefault="0005511C">
      <w:pPr>
        <w:spacing w:before="5" w:line="240" w:lineRule="exact"/>
        <w:rPr>
          <w:sz w:val="24"/>
          <w:szCs w:val="2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2"/>
        <w:gridCol w:w="9289"/>
        <w:gridCol w:w="2120"/>
        <w:gridCol w:w="192"/>
      </w:tblGrid>
      <w:tr w:rsidR="0005511C">
        <w:trPr>
          <w:trHeight w:hRule="exact" w:val="432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48ED4"/>
          </w:tcPr>
          <w:p w:rsidR="0005511C" w:rsidRDefault="0005511C"/>
        </w:tc>
        <w:tc>
          <w:tcPr>
            <w:tcW w:w="928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0"/>
            </w:tcBorders>
            <w:shd w:val="clear" w:color="auto" w:fill="548ED4"/>
          </w:tcPr>
          <w:p w:rsidR="0005511C" w:rsidRDefault="008D3694">
            <w:pPr>
              <w:spacing w:before="72"/>
              <w:ind w:left="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</w:p>
        </w:tc>
        <w:tc>
          <w:tcPr>
            <w:tcW w:w="212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ED4"/>
          </w:tcPr>
          <w:p w:rsidR="0005511C" w:rsidRDefault="008D3694">
            <w:pPr>
              <w:spacing w:before="72"/>
              <w:ind w:left="13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  <w:sz w:val="24"/>
                <w:szCs w:val="24"/>
              </w:rPr>
              <w:t>Pag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 2</w:t>
            </w:r>
          </w:p>
        </w:tc>
        <w:tc>
          <w:tcPr>
            <w:tcW w:w="192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FFFFFF"/>
            </w:tcBorders>
          </w:tcPr>
          <w:p w:rsidR="0005511C" w:rsidRDefault="0005511C"/>
        </w:tc>
      </w:tr>
      <w:tr w:rsidR="0005511C">
        <w:trPr>
          <w:trHeight w:hRule="exact" w:val="115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05511C" w:rsidRDefault="0005511C"/>
        </w:tc>
        <w:tc>
          <w:tcPr>
            <w:tcW w:w="11601" w:type="dxa"/>
            <w:gridSpan w:val="3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5511C" w:rsidRDefault="0005511C"/>
        </w:tc>
      </w:tr>
    </w:tbl>
    <w:p w:rsidR="0005511C" w:rsidRDefault="0005511C">
      <w:pPr>
        <w:sectPr w:rsidR="0005511C">
          <w:pgSz w:w="12240" w:h="15840"/>
          <w:pgMar w:top="1100" w:right="180" w:bottom="280" w:left="160" w:header="783" w:footer="0" w:gutter="0"/>
          <w:cols w:space="720"/>
        </w:sectPr>
      </w:pPr>
    </w:p>
    <w:p w:rsidR="0005511C" w:rsidRDefault="0005511C">
      <w:pPr>
        <w:spacing w:before="2" w:line="100" w:lineRule="exact"/>
        <w:rPr>
          <w:sz w:val="11"/>
          <w:szCs w:val="11"/>
        </w:rPr>
      </w:pPr>
    </w:p>
    <w:p w:rsidR="0005511C" w:rsidRDefault="0005511C">
      <w:pPr>
        <w:spacing w:line="200" w:lineRule="exact"/>
      </w:pPr>
    </w:p>
    <w:p w:rsidR="0005511C" w:rsidRDefault="008D3694">
      <w:pPr>
        <w:spacing w:before="21"/>
        <w:ind w:left="12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1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uc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ion</w:t>
      </w:r>
    </w:p>
    <w:p w:rsidR="0005511C" w:rsidRDefault="0005511C">
      <w:pPr>
        <w:spacing w:before="12" w:line="280" w:lineRule="exact"/>
        <w:rPr>
          <w:sz w:val="28"/>
          <w:szCs w:val="28"/>
        </w:rPr>
      </w:pPr>
    </w:p>
    <w:p w:rsidR="0005511C" w:rsidRDefault="008D3694">
      <w:pPr>
        <w:spacing w:line="277" w:lineRule="auto"/>
        <w:ind w:left="1280" w:right="121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assi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ment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ics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ver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 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s 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lass.</w:t>
      </w:r>
    </w:p>
    <w:p w:rsidR="0005511C" w:rsidRDefault="0005511C">
      <w:pPr>
        <w:spacing w:before="14" w:line="220" w:lineRule="exact"/>
        <w:rPr>
          <w:sz w:val="22"/>
          <w:szCs w:val="22"/>
        </w:rPr>
      </w:pPr>
    </w:p>
    <w:p w:rsidR="0005511C" w:rsidRDefault="008D3694">
      <w:pPr>
        <w:ind w:left="12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2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j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ive</w:t>
      </w:r>
    </w:p>
    <w:p w:rsidR="0005511C" w:rsidRDefault="0005511C">
      <w:pPr>
        <w:spacing w:before="12" w:line="280" w:lineRule="exact"/>
        <w:rPr>
          <w:sz w:val="28"/>
          <w:szCs w:val="28"/>
        </w:rPr>
      </w:pPr>
    </w:p>
    <w:p w:rsidR="0005511C" w:rsidRDefault="008D3694">
      <w:pPr>
        <w:ind w:left="1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elp you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FS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s.</w:t>
      </w:r>
    </w:p>
    <w:p w:rsidR="0005511C" w:rsidRDefault="0005511C">
      <w:pPr>
        <w:spacing w:before="1" w:line="280" w:lineRule="exact"/>
        <w:rPr>
          <w:sz w:val="28"/>
          <w:szCs w:val="28"/>
        </w:rPr>
      </w:pPr>
    </w:p>
    <w:p w:rsidR="0005511C" w:rsidRDefault="008D3694">
      <w:pPr>
        <w:ind w:left="12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3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Assoc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ted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Da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Fi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es</w:t>
      </w:r>
    </w:p>
    <w:p w:rsidR="0005511C" w:rsidRDefault="008D3694">
      <w:pPr>
        <w:spacing w:before="52"/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files</w:t>
      </w:r>
    </w:p>
    <w:p w:rsidR="0005511C" w:rsidRDefault="0005511C" w:rsidP="002558F4">
      <w:pPr>
        <w:spacing w:before="18" w:line="260" w:lineRule="exact"/>
        <w:rPr>
          <w:sz w:val="26"/>
          <w:szCs w:val="26"/>
        </w:rPr>
      </w:pPr>
    </w:p>
    <w:p w:rsidR="0005511C" w:rsidRDefault="008D3694" w:rsidP="002558F4">
      <w:pPr>
        <w:ind w:left="12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4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Pr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blem</w:t>
      </w:r>
      <w:r>
        <w:rPr>
          <w:rFonts w:ascii="Cambria" w:eastAsia="Cambria" w:hAnsi="Cambria" w:cs="Cambria"/>
          <w:b/>
          <w:color w:val="4F81BC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S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tem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en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</w:t>
      </w:r>
    </w:p>
    <w:p w:rsidR="0005511C" w:rsidRDefault="008D3694" w:rsidP="002558F4">
      <w:pPr>
        <w:spacing w:before="54" w:line="236" w:lineRule="auto"/>
        <w:ind w:left="200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>_is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art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FS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m. It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ep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irec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ory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ra</w:t>
      </w:r>
      <w:r>
        <w:rPr>
          <w:rFonts w:ascii="Calibri" w:eastAsia="Calibri" w:hAnsi="Calibri" w:cs="Calibri"/>
          <w:spacing w:val="-1"/>
          <w:sz w:val="24"/>
          <w:szCs w:val="24"/>
        </w:rPr>
        <w:t>ck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wh</w:t>
      </w:r>
      <w:r>
        <w:rPr>
          <w:rFonts w:ascii="Calibri" w:eastAsia="Calibri" w:hAnsi="Calibri" w:cs="Calibri"/>
          <w:sz w:val="24"/>
          <w:szCs w:val="24"/>
        </w:rPr>
        <w:t xml:space="preserve">ere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 xml:space="preserve">           </w:t>
      </w:r>
      <w:r>
        <w:rPr>
          <w:rFonts w:ascii="Calibri" w:eastAsia="Calibri" w:hAnsi="Calibri" w:cs="Calibri"/>
          <w:spacing w:val="5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pacing w:val="-4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_as </w:t>
      </w:r>
      <w:r>
        <w:rPr>
          <w:rFonts w:ascii="Calibri" w:eastAsia="Calibri" w:hAnsi="Calibri" w:cs="Calibri"/>
          <w:spacing w:val="-3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FS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ck</w:t>
      </w:r>
      <w:r>
        <w:rPr>
          <w:rFonts w:ascii="Calibri" w:eastAsia="Calibri" w:hAnsi="Calibri" w:cs="Calibri"/>
          <w:spacing w:val="6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05511C" w:rsidRDefault="0005511C" w:rsidP="002558F4">
      <w:pPr>
        <w:spacing w:before="1" w:line="140" w:lineRule="exact"/>
        <w:rPr>
          <w:sz w:val="14"/>
          <w:szCs w:val="14"/>
        </w:rPr>
      </w:pPr>
    </w:p>
    <w:p w:rsidR="0005511C" w:rsidRDefault="0005511C" w:rsidP="002558F4">
      <w:pPr>
        <w:spacing w:line="200" w:lineRule="exact"/>
      </w:pPr>
    </w:p>
    <w:p w:rsidR="0005511C" w:rsidRDefault="008D3694" w:rsidP="002558F4">
      <w:pPr>
        <w:ind w:left="16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a)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ode</w:t>
      </w:r>
      <w:proofErr w:type="spellEnd"/>
    </w:p>
    <w:p w:rsidR="002558F4" w:rsidRDefault="008D3694" w:rsidP="002558F4">
      <w:pPr>
        <w:spacing w:before="45" w:line="275" w:lineRule="auto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rcem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age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05511C" w:rsidRDefault="008D3694" w:rsidP="002558F4">
      <w:pPr>
        <w:spacing w:before="45" w:line="275" w:lineRule="auto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</w:p>
    <w:p w:rsidR="0005511C" w:rsidRDefault="008D3694" w:rsidP="002558F4">
      <w:pPr>
        <w:spacing w:before="2"/>
        <w:ind w:left="16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raker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raker</w:t>
      </w:r>
      <w:proofErr w:type="spellEnd"/>
    </w:p>
    <w:p w:rsidR="002558F4" w:rsidRDefault="002558F4" w:rsidP="002558F4">
      <w:pPr>
        <w:spacing w:before="2"/>
        <w:ind w:left="1640"/>
        <w:jc w:val="both"/>
        <w:rPr>
          <w:rFonts w:ascii="Calibri" w:eastAsia="Calibri" w:hAnsi="Calibri" w:cs="Calibri"/>
          <w:sz w:val="24"/>
          <w:szCs w:val="24"/>
        </w:rPr>
      </w:pPr>
    </w:p>
    <w:p w:rsidR="002558F4" w:rsidRDefault="002558F4" w:rsidP="002558F4">
      <w:pPr>
        <w:spacing w:before="2"/>
        <w:ind w:left="16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Ans. </w:t>
      </w:r>
      <w:proofErr w:type="spellStart"/>
      <w:r>
        <w:rPr>
          <w:rFonts w:ascii="Calibri" w:eastAsia="Calibri" w:hAnsi="Calibri" w:cs="Calibri"/>
          <w:sz w:val="24"/>
          <w:szCs w:val="24"/>
        </w:rPr>
        <w:t>c.namenode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datanode</w:t>
      </w:r>
      <w:proofErr w:type="spellEnd"/>
    </w:p>
    <w:p w:rsidR="0005511C" w:rsidRDefault="0005511C" w:rsidP="002558F4">
      <w:pPr>
        <w:spacing w:before="3" w:line="240" w:lineRule="exact"/>
        <w:rPr>
          <w:sz w:val="24"/>
          <w:szCs w:val="24"/>
        </w:rPr>
      </w:pPr>
    </w:p>
    <w:p w:rsidR="0005511C" w:rsidRDefault="008D3694" w:rsidP="002558F4">
      <w:pPr>
        <w:ind w:left="200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k 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ache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 xml:space="preserve">             </w:t>
      </w:r>
      <w:r>
        <w:rPr>
          <w:rFonts w:ascii="Calibri" w:eastAsia="Calibri" w:hAnsi="Calibri" w:cs="Calibri"/>
          <w:spacing w:val="5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pacing w:val="-3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oses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ion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est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ext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loc</w:t>
      </w:r>
      <w:r>
        <w:rPr>
          <w:rFonts w:ascii="Calibri" w:eastAsia="Calibri" w:hAnsi="Calibri" w:cs="Calibri"/>
          <w:spacing w:val="5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05511C" w:rsidRDefault="0005511C" w:rsidP="002558F4">
      <w:pPr>
        <w:spacing w:before="20" w:line="220" w:lineRule="exact"/>
        <w:rPr>
          <w:sz w:val="22"/>
          <w:szCs w:val="22"/>
        </w:rPr>
      </w:pPr>
    </w:p>
    <w:p w:rsidR="002558F4" w:rsidRDefault="008D3694" w:rsidP="002558F4">
      <w:pPr>
        <w:spacing w:line="277" w:lineRule="auto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a)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FSO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05511C" w:rsidRDefault="008D3694" w:rsidP="002558F4">
      <w:pPr>
        <w:spacing w:line="277" w:lineRule="auto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lie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proofErr w:type="gramEnd"/>
    </w:p>
    <w:p w:rsidR="0005511C" w:rsidRDefault="008D3694" w:rsidP="002558F4">
      <w:pPr>
        <w:spacing w:line="280" w:lineRule="exact"/>
        <w:ind w:left="16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4"/>
          <w:position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>FSI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ut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position w:val="1"/>
          <w:sz w:val="24"/>
          <w:szCs w:val="24"/>
        </w:rPr>
        <w:t>am</w:t>
      </w:r>
      <w:proofErr w:type="spellEnd"/>
    </w:p>
    <w:p w:rsidR="0005511C" w:rsidRDefault="008D3694" w:rsidP="002558F4">
      <w:pPr>
        <w:spacing w:before="45"/>
        <w:ind w:left="16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Reso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rcema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er</w:t>
      </w:r>
      <w:proofErr w:type="spellEnd"/>
    </w:p>
    <w:p w:rsidR="002558F4" w:rsidRDefault="002558F4" w:rsidP="002558F4">
      <w:pPr>
        <w:spacing w:before="45"/>
        <w:ind w:left="1640"/>
        <w:jc w:val="both"/>
        <w:rPr>
          <w:rFonts w:ascii="Calibri" w:eastAsia="Calibri" w:hAnsi="Calibri" w:cs="Calibri"/>
          <w:sz w:val="24"/>
          <w:szCs w:val="24"/>
        </w:rPr>
      </w:pPr>
    </w:p>
    <w:p w:rsidR="002558F4" w:rsidRDefault="002558F4" w:rsidP="002558F4">
      <w:pPr>
        <w:spacing w:before="45"/>
        <w:ind w:left="16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Ans. </w:t>
      </w:r>
      <w:proofErr w:type="spellStart"/>
      <w:r>
        <w:rPr>
          <w:rFonts w:ascii="Calibri" w:eastAsia="Calibri" w:hAnsi="Calibri" w:cs="Calibri"/>
          <w:sz w:val="24"/>
          <w:szCs w:val="24"/>
        </w:rPr>
        <w:t>b.client</w:t>
      </w:r>
      <w:proofErr w:type="spellEnd"/>
    </w:p>
    <w:p w:rsidR="002558F4" w:rsidRDefault="008D3694" w:rsidP="002558F4">
      <w:pPr>
        <w:spacing w:before="5" w:line="520" w:lineRule="atLeast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alls 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 xml:space="preserve">       </w:t>
      </w:r>
      <w:r>
        <w:rPr>
          <w:rFonts w:ascii="Calibri" w:eastAsia="Calibri" w:hAnsi="Calibri" w:cs="Calibri"/>
          <w:spacing w:val="5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od 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lose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am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05511C" w:rsidRDefault="008D3694" w:rsidP="002558F4">
      <w:pPr>
        <w:spacing w:before="5" w:line="520" w:lineRule="atLeast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a)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  <w:r w:rsidR="002558F4">
        <w:rPr>
          <w:rFonts w:ascii="Calibri" w:eastAsia="Calibri" w:hAnsi="Calibri" w:cs="Calibri"/>
          <w:sz w:val="24"/>
          <w:szCs w:val="24"/>
        </w:rPr>
        <w:t xml:space="preserve">  </w:t>
      </w:r>
      <w:r w:rsidR="0005511C" w:rsidRPr="0005511C">
        <w:pict>
          <v:group id="_x0000_s1032" style="position:absolute;left:0;text-align:left;margin-left:13.8pt;margin-top:733.1pt;width:573.95pt;height:13.7pt;z-index:-251657728;mso-position-horizontal-relative:page;mso-position-vertical-relative:page" coordorigin="276,14662" coordsize="11479,274">
            <v:shape id="_x0000_s1034" type="#_x0000_t75" style="position:absolute;left:276;top:14662;width:9334;height:274">
              <v:imagedata r:id="rId7" o:title=""/>
            </v:shape>
            <v:shape id="_x0000_s1033" type="#_x0000_t75" style="position:absolute;left:9667;top:14662;width:2088;height:274">
              <v:imagedata r:id="rId8" o:title=""/>
            </v:shape>
            <w10:wrap anchorx="page" anchory="page"/>
          </v:group>
        </w:pic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e()</w:t>
      </w:r>
      <w:r w:rsidR="002558F4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) s</w:t>
      </w:r>
      <w:r>
        <w:rPr>
          <w:rFonts w:ascii="Calibri" w:eastAsia="Calibri" w:hAnsi="Calibri" w:cs="Calibri"/>
          <w:spacing w:val="1"/>
          <w:sz w:val="24"/>
          <w:szCs w:val="24"/>
        </w:rPr>
        <w:t>hu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 xml:space="preserve">le </w:t>
      </w:r>
      <w:r w:rsidR="002558F4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los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2558F4" w:rsidRDefault="002558F4" w:rsidP="002558F4">
      <w:pPr>
        <w:spacing w:before="5" w:line="520" w:lineRule="atLeast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Ans. d. </w:t>
      </w:r>
      <w:proofErr w:type="gramStart"/>
      <w:r>
        <w:rPr>
          <w:rFonts w:ascii="Calibri" w:eastAsia="Calibri" w:hAnsi="Calibri" w:cs="Calibri"/>
          <w:sz w:val="24"/>
          <w:szCs w:val="24"/>
        </w:rPr>
        <w:t>close()</w:t>
      </w:r>
      <w:proofErr w:type="gramEnd"/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before="2" w:line="240" w:lineRule="exact"/>
        <w:rPr>
          <w:sz w:val="24"/>
          <w:szCs w:val="2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2"/>
        <w:gridCol w:w="9289"/>
        <w:gridCol w:w="2120"/>
        <w:gridCol w:w="192"/>
      </w:tblGrid>
      <w:tr w:rsidR="0005511C">
        <w:trPr>
          <w:trHeight w:hRule="exact" w:val="432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48ED4"/>
          </w:tcPr>
          <w:p w:rsidR="0005511C" w:rsidRDefault="0005511C" w:rsidP="002558F4"/>
        </w:tc>
        <w:tc>
          <w:tcPr>
            <w:tcW w:w="928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0"/>
            </w:tcBorders>
            <w:shd w:val="clear" w:color="auto" w:fill="548ED4"/>
          </w:tcPr>
          <w:p w:rsidR="0005511C" w:rsidRDefault="008D3694" w:rsidP="002558F4">
            <w:pPr>
              <w:spacing w:before="72"/>
              <w:ind w:left="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</w:p>
        </w:tc>
        <w:tc>
          <w:tcPr>
            <w:tcW w:w="212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ED4"/>
          </w:tcPr>
          <w:p w:rsidR="0005511C" w:rsidRDefault="008D3694" w:rsidP="002558F4">
            <w:pPr>
              <w:spacing w:before="72"/>
              <w:ind w:left="13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  <w:sz w:val="24"/>
                <w:szCs w:val="24"/>
              </w:rPr>
              <w:t>Pag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 3</w:t>
            </w:r>
          </w:p>
        </w:tc>
        <w:tc>
          <w:tcPr>
            <w:tcW w:w="192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FFFFFF"/>
            </w:tcBorders>
          </w:tcPr>
          <w:p w:rsidR="0005511C" w:rsidRDefault="0005511C" w:rsidP="002558F4"/>
        </w:tc>
      </w:tr>
      <w:tr w:rsidR="0005511C">
        <w:trPr>
          <w:trHeight w:hRule="exact" w:val="115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05511C" w:rsidRDefault="0005511C" w:rsidP="002558F4"/>
        </w:tc>
        <w:tc>
          <w:tcPr>
            <w:tcW w:w="11601" w:type="dxa"/>
            <w:gridSpan w:val="3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5511C" w:rsidRDefault="0005511C" w:rsidP="002558F4"/>
        </w:tc>
      </w:tr>
    </w:tbl>
    <w:p w:rsidR="0005511C" w:rsidRDefault="0005511C" w:rsidP="002558F4">
      <w:pPr>
        <w:sectPr w:rsidR="0005511C">
          <w:pgSz w:w="12240" w:h="15840"/>
          <w:pgMar w:top="1100" w:right="180" w:bottom="280" w:left="160" w:header="783" w:footer="0" w:gutter="0"/>
          <w:cols w:space="720"/>
        </w:sectPr>
      </w:pPr>
    </w:p>
    <w:p w:rsidR="0005511C" w:rsidRDefault="0005511C" w:rsidP="002558F4">
      <w:pPr>
        <w:spacing w:before="6" w:line="120" w:lineRule="exact"/>
        <w:rPr>
          <w:sz w:val="12"/>
          <w:szCs w:val="12"/>
        </w:rPr>
      </w:pPr>
    </w:p>
    <w:p w:rsidR="0005511C" w:rsidRDefault="0005511C" w:rsidP="002558F4">
      <w:pPr>
        <w:spacing w:line="200" w:lineRule="exact"/>
      </w:pPr>
    </w:p>
    <w:p w:rsidR="0005511C" w:rsidRDefault="008D3694" w:rsidP="002558F4">
      <w:pPr>
        <w:spacing w:before="11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ig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 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varia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sed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9"/>
          <w:sz w:val="24"/>
          <w:szCs w:val="24"/>
        </w:rPr>
        <w:t>p</w:t>
      </w:r>
      <w:proofErr w:type="spellEnd"/>
      <w:r>
        <w:rPr>
          <w:rFonts w:ascii="Calibri" w:eastAsia="Calibri" w:hAnsi="Calibri" w:cs="Calibri"/>
          <w:sz w:val="24"/>
          <w:szCs w:val="24"/>
        </w:rPr>
        <w:t>?</w:t>
      </w:r>
    </w:p>
    <w:p w:rsidR="0005511C" w:rsidRDefault="0005511C" w:rsidP="002558F4">
      <w:pPr>
        <w:spacing w:before="13" w:line="280" w:lineRule="exact"/>
        <w:rPr>
          <w:sz w:val="28"/>
          <w:szCs w:val="28"/>
        </w:rPr>
      </w:pPr>
    </w:p>
    <w:p w:rsidR="0005511C" w:rsidRDefault="008D3694" w:rsidP="002558F4">
      <w:pPr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a)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Cor</w:t>
      </w:r>
      <w:r>
        <w:rPr>
          <w:rFonts w:ascii="Calibri" w:eastAsia="Calibri" w:hAnsi="Calibri" w:cs="Calibri"/>
          <w:spacing w:val="1"/>
          <w:sz w:val="24"/>
          <w:szCs w:val="24"/>
        </w:rPr>
        <w:t>e-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e.</w:t>
      </w:r>
      <w:r>
        <w:rPr>
          <w:rFonts w:ascii="Calibri" w:eastAsia="Calibri" w:hAnsi="Calibri" w:cs="Calibri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>ml</w:t>
      </w:r>
    </w:p>
    <w:p w:rsidR="002558F4" w:rsidRDefault="008D3694" w:rsidP="002558F4">
      <w:pPr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e.</w:t>
      </w:r>
      <w:r>
        <w:rPr>
          <w:rFonts w:ascii="Calibri" w:eastAsia="Calibri" w:hAnsi="Calibri" w:cs="Calibri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>ml</w:t>
      </w:r>
    </w:p>
    <w:p w:rsidR="0005511C" w:rsidRDefault="008D3694" w:rsidP="002558F4">
      <w:pPr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yar</w:t>
      </w:r>
      <w:r>
        <w:rPr>
          <w:rFonts w:ascii="Calibri" w:eastAsia="Calibri" w:hAnsi="Calibri" w:cs="Calibri"/>
          <w:spacing w:val="1"/>
          <w:sz w:val="24"/>
          <w:szCs w:val="24"/>
        </w:rPr>
        <w:t>n-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e.</w:t>
      </w:r>
      <w:r>
        <w:rPr>
          <w:rFonts w:ascii="Calibri" w:eastAsia="Calibri" w:hAnsi="Calibri" w:cs="Calibri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>ml</w:t>
      </w:r>
    </w:p>
    <w:p w:rsidR="0005511C" w:rsidRDefault="008D3694" w:rsidP="002558F4">
      <w:pPr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sh</w:t>
      </w:r>
    </w:p>
    <w:p w:rsidR="002558F4" w:rsidRDefault="002558F4" w:rsidP="002558F4">
      <w:pPr>
        <w:ind w:left="1640"/>
        <w:rPr>
          <w:rFonts w:ascii="Calibri" w:eastAsia="Calibri" w:hAnsi="Calibri" w:cs="Calibri"/>
          <w:sz w:val="24"/>
          <w:szCs w:val="24"/>
        </w:rPr>
      </w:pPr>
    </w:p>
    <w:p w:rsidR="002558F4" w:rsidRDefault="002558F4" w:rsidP="002558F4">
      <w:pPr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Ans. d. Hadoop-env.sh</w:t>
      </w:r>
    </w:p>
    <w:p w:rsidR="0005511C" w:rsidRDefault="0005511C" w:rsidP="002558F4">
      <w:pPr>
        <w:spacing w:before="9" w:line="260" w:lineRule="exact"/>
        <w:rPr>
          <w:sz w:val="26"/>
          <w:szCs w:val="26"/>
        </w:rPr>
      </w:pPr>
    </w:p>
    <w:p w:rsidR="0005511C" w:rsidRDefault="008D3694" w:rsidP="002558F4">
      <w:pPr>
        <w:ind w:left="200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exec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 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1"/>
          <w:sz w:val="24"/>
          <w:szCs w:val="24"/>
        </w:rPr>
        <w:t>du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l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?</w:t>
      </w:r>
    </w:p>
    <w:p w:rsidR="0005511C" w:rsidRDefault="0005511C" w:rsidP="002558F4">
      <w:pPr>
        <w:spacing w:before="15" w:line="280" w:lineRule="exact"/>
        <w:rPr>
          <w:sz w:val="28"/>
          <w:szCs w:val="28"/>
        </w:rPr>
      </w:pPr>
    </w:p>
    <w:p w:rsidR="0005511C" w:rsidRDefault="008D3694" w:rsidP="002558F4">
      <w:pPr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a)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ob</w:t>
      </w:r>
      <w:r>
        <w:rPr>
          <w:rFonts w:ascii="Calibri" w:eastAsia="Calibri" w:hAnsi="Calibri" w:cs="Calibri"/>
          <w:sz w:val="24"/>
          <w:szCs w:val="24"/>
        </w:rPr>
        <w:t>Trac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er</w:t>
      </w:r>
      <w:proofErr w:type="spellEnd"/>
      <w:r w:rsidR="002558F4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Tas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Trac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er</w:t>
      </w:r>
      <w:proofErr w:type="spellEnd"/>
    </w:p>
    <w:p w:rsidR="002558F4" w:rsidRDefault="002558F4" w:rsidP="002558F4">
      <w:pPr>
        <w:ind w:left="1640"/>
        <w:rPr>
          <w:rFonts w:ascii="Calibri" w:eastAsia="Calibri" w:hAnsi="Calibri" w:cs="Calibri"/>
          <w:sz w:val="24"/>
          <w:szCs w:val="24"/>
        </w:rPr>
      </w:pPr>
    </w:p>
    <w:p w:rsidR="002558F4" w:rsidRDefault="002558F4" w:rsidP="002558F4">
      <w:pPr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Ans. d. </w:t>
      </w:r>
      <w:proofErr w:type="spellStart"/>
      <w:r>
        <w:rPr>
          <w:rFonts w:ascii="Calibri" w:eastAsia="Calibri" w:hAnsi="Calibri" w:cs="Calibri"/>
          <w:sz w:val="24"/>
          <w:szCs w:val="24"/>
        </w:rPr>
        <w:t>TaskTracker</w:t>
      </w:r>
      <w:proofErr w:type="spellEnd"/>
    </w:p>
    <w:p w:rsidR="0005511C" w:rsidRDefault="0005511C" w:rsidP="002558F4">
      <w:pPr>
        <w:spacing w:before="13" w:line="280" w:lineRule="exact"/>
        <w:rPr>
          <w:sz w:val="28"/>
          <w:szCs w:val="28"/>
        </w:rPr>
      </w:pPr>
    </w:p>
    <w:p w:rsidR="0005511C" w:rsidRDefault="008D3694" w:rsidP="002558F4">
      <w:pPr>
        <w:ind w:left="200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Ide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f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rf</w:t>
      </w:r>
      <w:r>
        <w:rPr>
          <w:rFonts w:ascii="Calibri" w:eastAsia="Calibri" w:hAnsi="Calibri" w:cs="Calibri"/>
          <w:sz w:val="24"/>
          <w:szCs w:val="24"/>
        </w:rPr>
        <w:t>orm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ary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er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ig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gle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05511C" w:rsidRDefault="0005511C" w:rsidP="002558F4">
      <w:pPr>
        <w:spacing w:before="7" w:line="100" w:lineRule="exact"/>
        <w:rPr>
          <w:sz w:val="10"/>
          <w:szCs w:val="10"/>
        </w:rPr>
      </w:pPr>
    </w:p>
    <w:p w:rsidR="0005511C" w:rsidRDefault="0005511C" w:rsidP="002558F4">
      <w:pPr>
        <w:spacing w:line="200" w:lineRule="exact"/>
      </w:pPr>
    </w:p>
    <w:p w:rsidR="0005511C" w:rsidRDefault="008D3694" w:rsidP="002558F4">
      <w:pPr>
        <w:spacing w:line="274" w:lineRule="auto"/>
        <w:ind w:left="200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a)  </w:t>
      </w:r>
      <w:r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rat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eNo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 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by the </w:t>
      </w:r>
      <w:proofErr w:type="spellStart"/>
      <w:r>
        <w:rPr>
          <w:rFonts w:ascii="Calibri" w:eastAsia="Calibri" w:hAnsi="Calibri" w:cs="Calibri"/>
          <w:sz w:val="22"/>
          <w:szCs w:val="22"/>
        </w:rPr>
        <w:t>Na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eNo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05511C" w:rsidRDefault="008D3694" w:rsidP="002558F4">
      <w:pPr>
        <w:spacing w:before="2" w:line="276" w:lineRule="auto"/>
        <w:ind w:left="200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rat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eNo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is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eady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05511C" w:rsidRDefault="008D3694" w:rsidP="002558F4">
      <w:pPr>
        <w:spacing w:line="260" w:lineRule="exact"/>
        <w:ind w:left="1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c)  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is 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gu</w:t>
      </w:r>
      <w:r>
        <w:rPr>
          <w:rFonts w:ascii="Calibri" w:eastAsia="Calibri" w:hAnsi="Calibri" w:cs="Calibri"/>
          <w:position w:val="1"/>
          <w:sz w:val="22"/>
          <w:szCs w:val="22"/>
        </w:rPr>
        <w:t>rat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position w:val="1"/>
          <w:sz w:val="22"/>
          <w:szCs w:val="22"/>
        </w:rPr>
        <w:t>ec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nd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eNo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 d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-ti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>ku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eNode</w:t>
      </w:r>
      <w:proofErr w:type="spellEnd"/>
      <w:r>
        <w:rPr>
          <w:rFonts w:ascii="Calibri" w:eastAsia="Calibri" w:hAnsi="Calibri" w:cs="Calibri"/>
          <w:position w:val="1"/>
          <w:sz w:val="22"/>
          <w:szCs w:val="22"/>
        </w:rPr>
        <w:t>.</w:t>
      </w:r>
    </w:p>
    <w:p w:rsidR="0005511C" w:rsidRDefault="008D3694" w:rsidP="002558F4">
      <w:pPr>
        <w:spacing w:before="41" w:line="271" w:lineRule="auto"/>
        <w:ind w:left="200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rat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eNo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rs 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ern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data cha</w:t>
      </w:r>
      <w:r>
        <w:rPr>
          <w:rFonts w:ascii="Calibri" w:eastAsia="Calibri" w:hAnsi="Calibri" w:cs="Calibri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 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cl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to reach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2558F4" w:rsidRDefault="00616027" w:rsidP="002558F4">
      <w:pPr>
        <w:spacing w:before="41" w:line="271" w:lineRule="auto"/>
        <w:ind w:left="2000" w:hanging="3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Ans.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c. </w:t>
      </w:r>
      <w:r>
        <w:rPr>
          <w:rFonts w:ascii="Calibri" w:eastAsia="Calibri" w:hAnsi="Calibri" w:cs="Calibri"/>
          <w:position w:val="1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is 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gu</w:t>
      </w:r>
      <w:r>
        <w:rPr>
          <w:rFonts w:ascii="Calibri" w:eastAsia="Calibri" w:hAnsi="Calibri" w:cs="Calibri"/>
          <w:position w:val="1"/>
          <w:sz w:val="22"/>
          <w:szCs w:val="22"/>
        </w:rPr>
        <w:t>rat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position w:val="1"/>
          <w:sz w:val="22"/>
          <w:szCs w:val="22"/>
        </w:rPr>
        <w:t>ec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nd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eNo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 d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-ti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>ku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eNode</w:t>
      </w:r>
      <w:proofErr w:type="spellEnd"/>
    </w:p>
    <w:p w:rsidR="0005511C" w:rsidRDefault="0005511C" w:rsidP="002558F4">
      <w:pPr>
        <w:spacing w:before="7" w:line="200" w:lineRule="exact"/>
      </w:pPr>
    </w:p>
    <w:p w:rsidR="0005511C" w:rsidRDefault="008D3694" w:rsidP="002558F4">
      <w:pPr>
        <w:spacing w:line="236" w:lineRule="auto"/>
        <w:ind w:left="200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7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oop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ors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ed To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logy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rack loca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ion 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es. 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rig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ers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ow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lica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proofErr w:type="gramStart"/>
      <w:r>
        <w:rPr>
          <w:rFonts w:ascii="Calibri" w:eastAsia="Calibri" w:hAnsi="Calibri" w:cs="Calibri"/>
          <w:sz w:val="24"/>
          <w:szCs w:val="24"/>
        </w:rPr>
        <w:t>Co</w:t>
      </w:r>
      <w:r>
        <w:rPr>
          <w:rFonts w:ascii="Calibri" w:eastAsia="Calibri" w:hAnsi="Calibri" w:cs="Calibri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ig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proofErr w:type="gramEnd"/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t in 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 xml:space="preserve">             </w:t>
      </w:r>
      <w:r>
        <w:rPr>
          <w:rFonts w:ascii="Calibri" w:eastAsia="Calibri" w:hAnsi="Calibri" w:cs="Calibri"/>
          <w:spacing w:val="5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_.</w:t>
      </w:r>
    </w:p>
    <w:p w:rsidR="0005511C" w:rsidRDefault="0005511C" w:rsidP="002558F4">
      <w:pPr>
        <w:spacing w:before="1" w:line="140" w:lineRule="exact"/>
        <w:rPr>
          <w:sz w:val="14"/>
          <w:szCs w:val="14"/>
        </w:rPr>
      </w:pPr>
    </w:p>
    <w:p w:rsidR="0005511C" w:rsidRDefault="0005511C" w:rsidP="002558F4">
      <w:pPr>
        <w:spacing w:line="200" w:lineRule="exact"/>
      </w:pPr>
    </w:p>
    <w:p w:rsidR="0005511C" w:rsidRDefault="008D3694" w:rsidP="002558F4">
      <w:pPr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a)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yar</w:t>
      </w:r>
      <w:r>
        <w:rPr>
          <w:rFonts w:ascii="Calibri" w:eastAsia="Calibri" w:hAnsi="Calibri" w:cs="Calibri"/>
          <w:spacing w:val="1"/>
          <w:sz w:val="24"/>
          <w:szCs w:val="24"/>
        </w:rPr>
        <w:t>n-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e.</w:t>
      </w:r>
      <w:r>
        <w:rPr>
          <w:rFonts w:ascii="Calibri" w:eastAsia="Calibri" w:hAnsi="Calibri" w:cs="Calibri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>ml</w:t>
      </w:r>
    </w:p>
    <w:p w:rsidR="002558F4" w:rsidRDefault="008D3694" w:rsidP="002558F4">
      <w:pPr>
        <w:spacing w:before="45" w:line="275" w:lineRule="auto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sh </w:t>
      </w:r>
    </w:p>
    <w:p w:rsidR="0005511C" w:rsidRDefault="008D3694" w:rsidP="002558F4">
      <w:pPr>
        <w:spacing w:before="45" w:line="275" w:lineRule="auto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>e-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e.</w:t>
      </w:r>
      <w:r>
        <w:rPr>
          <w:rFonts w:ascii="Calibri" w:eastAsia="Calibri" w:hAnsi="Calibri" w:cs="Calibri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>ml</w:t>
      </w:r>
    </w:p>
    <w:p w:rsidR="0005511C" w:rsidRDefault="0005511C" w:rsidP="002558F4">
      <w:pPr>
        <w:ind w:left="1640"/>
        <w:rPr>
          <w:rFonts w:ascii="Calibri" w:eastAsia="Calibri" w:hAnsi="Calibri" w:cs="Calibri"/>
          <w:sz w:val="24"/>
          <w:szCs w:val="24"/>
        </w:rPr>
      </w:pPr>
      <w:r w:rsidRPr="0005511C">
        <w:pict>
          <v:group id="_x0000_s1029" style="position:absolute;left:0;text-align:left;margin-left:13.8pt;margin-top:733.1pt;width:573.95pt;height:13.7pt;z-index:-251656704;mso-position-horizontal-relative:page;mso-position-vertical-relative:page" coordorigin="276,14662" coordsize="11479,274">
            <v:shape id="_x0000_s1031" type="#_x0000_t75" style="position:absolute;left:276;top:14662;width:9334;height:274">
              <v:imagedata r:id="rId7" o:title=""/>
            </v:shape>
            <v:shape id="_x0000_s1030" type="#_x0000_t75" style="position:absolute;left:9667;top:14662;width:2088;height:274">
              <v:imagedata r:id="rId8" o:title=""/>
            </v:shape>
            <w10:wrap anchorx="page" anchory="page"/>
          </v:group>
        </w:pic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d</w:t>
      </w:r>
      <w:r w:rsidR="008D3694">
        <w:rPr>
          <w:rFonts w:ascii="Calibri" w:eastAsia="Calibri" w:hAnsi="Calibri" w:cs="Calibri"/>
          <w:sz w:val="24"/>
          <w:szCs w:val="24"/>
        </w:rPr>
        <w:t xml:space="preserve">) </w:t>
      </w:r>
      <w:r w:rsidR="008D3694"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 w:rsidR="008D3694">
        <w:rPr>
          <w:rFonts w:ascii="Calibri" w:eastAsia="Calibri" w:hAnsi="Calibri" w:cs="Calibri"/>
          <w:sz w:val="24"/>
          <w:szCs w:val="24"/>
        </w:rPr>
        <w:t>ma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p</w:t>
      </w:r>
      <w:r w:rsidR="008D3694">
        <w:rPr>
          <w:rFonts w:ascii="Calibri" w:eastAsia="Calibri" w:hAnsi="Calibri" w:cs="Calibri"/>
          <w:sz w:val="24"/>
          <w:szCs w:val="24"/>
        </w:rPr>
        <w:t>r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e</w:t>
      </w:r>
      <w:r w:rsidR="008D3694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-</w:t>
      </w:r>
      <w:r w:rsidR="008D3694">
        <w:rPr>
          <w:rFonts w:ascii="Calibri" w:eastAsia="Calibri" w:hAnsi="Calibri" w:cs="Calibri"/>
          <w:sz w:val="24"/>
          <w:szCs w:val="24"/>
        </w:rPr>
        <w:t>si</w:t>
      </w:r>
      <w:r w:rsidR="008D3694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8D3694">
        <w:rPr>
          <w:rFonts w:ascii="Calibri" w:eastAsia="Calibri" w:hAnsi="Calibri" w:cs="Calibri"/>
          <w:sz w:val="24"/>
          <w:szCs w:val="24"/>
        </w:rPr>
        <w:t>e.e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n</w:t>
      </w:r>
      <w:r w:rsidR="008D3694">
        <w:rPr>
          <w:rFonts w:ascii="Calibri" w:eastAsia="Calibri" w:hAnsi="Calibri" w:cs="Calibri"/>
          <w:sz w:val="24"/>
          <w:szCs w:val="24"/>
        </w:rPr>
        <w:t>v</w:t>
      </w:r>
    </w:p>
    <w:p w:rsidR="00593504" w:rsidRDefault="00593504" w:rsidP="002558F4">
      <w:pPr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Ans. c. core-site.xml</w:t>
      </w:r>
    </w:p>
    <w:p w:rsidR="002558F4" w:rsidRDefault="002558F4" w:rsidP="002558F4">
      <w:pPr>
        <w:ind w:left="1640"/>
        <w:rPr>
          <w:rFonts w:ascii="Calibri" w:eastAsia="Calibri" w:hAnsi="Calibri" w:cs="Calibri"/>
          <w:sz w:val="24"/>
          <w:szCs w:val="24"/>
        </w:rPr>
      </w:pPr>
    </w:p>
    <w:p w:rsidR="002558F4" w:rsidRDefault="002558F4" w:rsidP="002558F4">
      <w:pPr>
        <w:ind w:left="1640"/>
        <w:rPr>
          <w:rFonts w:ascii="Calibri" w:eastAsia="Calibri" w:hAnsi="Calibri" w:cs="Calibri"/>
          <w:sz w:val="24"/>
          <w:szCs w:val="24"/>
        </w:rPr>
      </w:pPr>
    </w:p>
    <w:p w:rsidR="0005511C" w:rsidRDefault="0005511C" w:rsidP="002558F4">
      <w:pPr>
        <w:spacing w:before="7" w:line="120" w:lineRule="exact"/>
        <w:rPr>
          <w:sz w:val="12"/>
          <w:szCs w:val="12"/>
        </w:rPr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2"/>
        <w:gridCol w:w="9289"/>
        <w:gridCol w:w="2120"/>
        <w:gridCol w:w="192"/>
      </w:tblGrid>
      <w:tr w:rsidR="0005511C">
        <w:trPr>
          <w:trHeight w:hRule="exact" w:val="432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48ED4"/>
          </w:tcPr>
          <w:p w:rsidR="0005511C" w:rsidRDefault="0005511C" w:rsidP="002558F4"/>
        </w:tc>
        <w:tc>
          <w:tcPr>
            <w:tcW w:w="928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0"/>
            </w:tcBorders>
            <w:shd w:val="clear" w:color="auto" w:fill="548ED4"/>
          </w:tcPr>
          <w:p w:rsidR="0005511C" w:rsidRDefault="008D3694" w:rsidP="002558F4">
            <w:pPr>
              <w:spacing w:before="72"/>
              <w:ind w:left="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</w:p>
        </w:tc>
        <w:tc>
          <w:tcPr>
            <w:tcW w:w="212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ED4"/>
          </w:tcPr>
          <w:p w:rsidR="0005511C" w:rsidRDefault="008D3694" w:rsidP="002558F4">
            <w:pPr>
              <w:spacing w:before="72"/>
              <w:ind w:left="13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  <w:sz w:val="24"/>
                <w:szCs w:val="24"/>
              </w:rPr>
              <w:t>Pag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 4</w:t>
            </w:r>
          </w:p>
        </w:tc>
        <w:tc>
          <w:tcPr>
            <w:tcW w:w="192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FFFFFF"/>
            </w:tcBorders>
          </w:tcPr>
          <w:p w:rsidR="0005511C" w:rsidRDefault="0005511C" w:rsidP="002558F4"/>
        </w:tc>
      </w:tr>
      <w:tr w:rsidR="0005511C">
        <w:trPr>
          <w:trHeight w:hRule="exact" w:val="115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05511C" w:rsidRDefault="0005511C" w:rsidP="002558F4"/>
        </w:tc>
        <w:tc>
          <w:tcPr>
            <w:tcW w:w="11601" w:type="dxa"/>
            <w:gridSpan w:val="3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5511C" w:rsidRDefault="0005511C" w:rsidP="002558F4"/>
        </w:tc>
      </w:tr>
    </w:tbl>
    <w:p w:rsidR="0005511C" w:rsidRDefault="0005511C" w:rsidP="002558F4">
      <w:pPr>
        <w:sectPr w:rsidR="0005511C">
          <w:pgSz w:w="12240" w:h="15840"/>
          <w:pgMar w:top="1100" w:right="180" w:bottom="280" w:left="160" w:header="783" w:footer="0" w:gutter="0"/>
          <w:cols w:space="720"/>
        </w:sectPr>
      </w:pPr>
    </w:p>
    <w:p w:rsidR="0005511C" w:rsidRDefault="0005511C" w:rsidP="002558F4">
      <w:pPr>
        <w:spacing w:before="2" w:line="120" w:lineRule="exact"/>
        <w:rPr>
          <w:sz w:val="13"/>
          <w:szCs w:val="13"/>
        </w:rPr>
      </w:pPr>
    </w:p>
    <w:p w:rsidR="0005511C" w:rsidRDefault="0005511C" w:rsidP="002558F4">
      <w:pPr>
        <w:spacing w:line="200" w:lineRule="exact"/>
      </w:pPr>
    </w:p>
    <w:p w:rsidR="0005511C" w:rsidRDefault="008D3694" w:rsidP="002558F4">
      <w:pPr>
        <w:spacing w:before="33" w:line="280" w:lineRule="exact"/>
        <w:ind w:left="200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8</w:t>
      </w:r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pacing w:val="6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  <w:u w:val="single" w:color="000000"/>
        </w:rPr>
        <w:t xml:space="preserve">                 </w:t>
      </w:r>
      <w:r>
        <w:rPr>
          <w:rFonts w:ascii="Calibri" w:eastAsia="Calibri" w:hAnsi="Calibri" w:cs="Calibri"/>
          <w:spacing w:val="-4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_is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 ar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rates 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vaila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hu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age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lica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nn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</w:t>
      </w:r>
    </w:p>
    <w:p w:rsidR="0005511C" w:rsidRDefault="0005511C" w:rsidP="002558F4">
      <w:pPr>
        <w:spacing w:before="6" w:line="140" w:lineRule="exact"/>
        <w:rPr>
          <w:sz w:val="14"/>
          <w:szCs w:val="14"/>
        </w:rPr>
      </w:pPr>
    </w:p>
    <w:p w:rsidR="0005511C" w:rsidRDefault="0005511C" w:rsidP="002558F4">
      <w:pPr>
        <w:spacing w:line="200" w:lineRule="exact"/>
      </w:pPr>
    </w:p>
    <w:p w:rsidR="00616027" w:rsidRDefault="008D3694" w:rsidP="002558F4">
      <w:pPr>
        <w:spacing w:line="277" w:lineRule="auto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a)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ager</w:t>
      </w:r>
    </w:p>
    <w:p w:rsidR="0005511C" w:rsidRDefault="008D3694" w:rsidP="002558F4">
      <w:pPr>
        <w:spacing w:line="277" w:lineRule="auto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proofErr w:type="gram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</w:p>
    <w:p w:rsidR="0005511C" w:rsidRDefault="008D3694" w:rsidP="002558F4">
      <w:pPr>
        <w:spacing w:line="280" w:lineRule="exact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4"/>
          <w:position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Reso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rce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ager</w:t>
      </w:r>
      <w:proofErr w:type="spellEnd"/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(</w:t>
      </w:r>
      <w:r>
        <w:rPr>
          <w:rFonts w:ascii="Calibri" w:eastAsia="Calibri" w:hAnsi="Calibri" w:cs="Calibri"/>
          <w:position w:val="1"/>
          <w:sz w:val="24"/>
          <w:szCs w:val="24"/>
        </w:rPr>
        <w:t>RM)</w:t>
      </w:r>
    </w:p>
    <w:p w:rsidR="0005511C" w:rsidRDefault="008D3694" w:rsidP="002558F4">
      <w:pPr>
        <w:spacing w:before="45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ager</w:t>
      </w:r>
      <w:proofErr w:type="spellEnd"/>
    </w:p>
    <w:p w:rsidR="00616027" w:rsidRDefault="00616027" w:rsidP="002558F4">
      <w:pPr>
        <w:spacing w:before="45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Ans. c.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ResourceManager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RM)</w:t>
      </w:r>
    </w:p>
    <w:p w:rsidR="0005511C" w:rsidRDefault="0005511C" w:rsidP="002558F4">
      <w:pPr>
        <w:spacing w:before="9" w:line="160" w:lineRule="exact"/>
        <w:rPr>
          <w:sz w:val="17"/>
          <w:szCs w:val="17"/>
        </w:rPr>
      </w:pPr>
    </w:p>
    <w:p w:rsidR="0005511C" w:rsidRDefault="0005511C" w:rsidP="002558F4">
      <w:pPr>
        <w:spacing w:line="200" w:lineRule="exact"/>
      </w:pPr>
    </w:p>
    <w:p w:rsidR="0005511C" w:rsidRDefault="008D3694" w:rsidP="002558F4">
      <w:pPr>
        <w:ind w:left="200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9</w:t>
      </w:r>
      <w:r>
        <w:rPr>
          <w:rFonts w:ascii="Calibri" w:eastAsia="Calibri" w:hAnsi="Calibri" w:cs="Calibri"/>
          <w:sz w:val="24"/>
          <w:szCs w:val="24"/>
        </w:rPr>
        <w:t xml:space="preserve">.   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 xml:space="preserve">                    </w:t>
      </w:r>
      <w:r>
        <w:rPr>
          <w:rFonts w:ascii="Calibri" w:eastAsia="Calibri" w:hAnsi="Calibri" w:cs="Calibri"/>
          <w:spacing w:val="-49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rce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ager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rces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availa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 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e.</w:t>
      </w:r>
    </w:p>
    <w:p w:rsidR="0005511C" w:rsidRDefault="0005511C" w:rsidP="002558F4">
      <w:pPr>
        <w:spacing w:before="16" w:line="280" w:lineRule="exact"/>
        <w:rPr>
          <w:sz w:val="28"/>
          <w:szCs w:val="28"/>
        </w:rPr>
      </w:pPr>
    </w:p>
    <w:p w:rsidR="00616027" w:rsidRDefault="008D3694" w:rsidP="002558F4">
      <w:pPr>
        <w:spacing w:line="275" w:lineRule="auto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a)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age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</w:p>
    <w:p w:rsidR="0005511C" w:rsidRDefault="008D3694" w:rsidP="002558F4">
      <w:pPr>
        <w:spacing w:line="275" w:lineRule="auto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proofErr w:type="gram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</w:p>
    <w:p w:rsidR="0005511C" w:rsidRDefault="008D3694" w:rsidP="002558F4">
      <w:pPr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Reso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rce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ager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RM)</w:t>
      </w:r>
    </w:p>
    <w:p w:rsidR="0005511C" w:rsidRDefault="008D3694" w:rsidP="002558F4">
      <w:pPr>
        <w:spacing w:before="45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ager</w:t>
      </w:r>
      <w:proofErr w:type="spellEnd"/>
    </w:p>
    <w:p w:rsidR="00616027" w:rsidRDefault="00616027" w:rsidP="002558F4">
      <w:pPr>
        <w:spacing w:before="45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Ans. a</w:t>
      </w:r>
      <w:proofErr w:type="gramStart"/>
      <w:r>
        <w:rPr>
          <w:rFonts w:ascii="Calibri" w:eastAsia="Calibri" w:hAnsi="Calibri" w:cs="Calibri"/>
          <w:sz w:val="24"/>
          <w:szCs w:val="24"/>
        </w:rPr>
        <w:t>)</w:t>
      </w:r>
      <w:proofErr w:type="spellStart"/>
      <w:r>
        <w:rPr>
          <w:rFonts w:ascii="Calibri" w:eastAsia="Calibri" w:hAnsi="Calibri" w:cs="Calibri"/>
          <w:sz w:val="24"/>
          <w:szCs w:val="24"/>
        </w:rPr>
        <w:t>NodeManager</w:t>
      </w:r>
      <w:proofErr w:type="spellEnd"/>
      <w:proofErr w:type="gramEnd"/>
    </w:p>
    <w:p w:rsidR="0005511C" w:rsidRDefault="0005511C" w:rsidP="002558F4">
      <w:pPr>
        <w:spacing w:before="9" w:line="160" w:lineRule="exact"/>
        <w:rPr>
          <w:sz w:val="17"/>
          <w:szCs w:val="17"/>
        </w:rPr>
      </w:pPr>
    </w:p>
    <w:p w:rsidR="0005511C" w:rsidRDefault="0005511C" w:rsidP="002558F4">
      <w:pPr>
        <w:spacing w:line="200" w:lineRule="exact"/>
      </w:pPr>
    </w:p>
    <w:p w:rsidR="0005511C" w:rsidRDefault="008D3694" w:rsidP="002558F4">
      <w:pPr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10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FS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elp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FS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Scale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h</w:t>
      </w:r>
      <w:r>
        <w:rPr>
          <w:rFonts w:ascii="Calibri" w:eastAsia="Calibri" w:hAnsi="Calibri" w:cs="Calibri"/>
          <w:sz w:val="24"/>
          <w:szCs w:val="24"/>
        </w:rPr>
        <w:t>ori</w:t>
      </w:r>
      <w:r>
        <w:rPr>
          <w:rFonts w:ascii="Calibri" w:eastAsia="Calibri" w:hAnsi="Calibri" w:cs="Calibri"/>
          <w:spacing w:val="-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ally?</w:t>
      </w:r>
    </w:p>
    <w:p w:rsidR="0005511C" w:rsidRDefault="0005511C" w:rsidP="002558F4">
      <w:pPr>
        <w:spacing w:before="1" w:line="180" w:lineRule="exact"/>
        <w:rPr>
          <w:sz w:val="18"/>
          <w:szCs w:val="18"/>
        </w:rPr>
      </w:pPr>
    </w:p>
    <w:p w:rsidR="0005511C" w:rsidRDefault="0005511C" w:rsidP="002558F4">
      <w:pPr>
        <w:spacing w:line="200" w:lineRule="exact"/>
      </w:pPr>
    </w:p>
    <w:p w:rsidR="0005511C" w:rsidRDefault="008D3694" w:rsidP="002558F4">
      <w:pPr>
        <w:spacing w:line="277" w:lineRule="auto"/>
        <w:ind w:left="200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a)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FS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ie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FS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ace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ork issues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>y 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gl</w:t>
      </w:r>
      <w:r>
        <w:rPr>
          <w:rFonts w:ascii="Calibri" w:eastAsia="Calibri" w:hAnsi="Calibri" w:cs="Calibri"/>
          <w:spacing w:val="4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-o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-f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05511C" w:rsidRDefault="008D3694" w:rsidP="002558F4">
      <w:pPr>
        <w:spacing w:line="280" w:lineRule="exact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b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>FS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Fe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at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position w:val="1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all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w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db</w:t>
      </w:r>
      <w:r>
        <w:rPr>
          <w:rFonts w:ascii="Calibri" w:eastAsia="Calibri" w:hAnsi="Calibri" w:cs="Calibri"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am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om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ally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me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services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of</w:t>
      </w:r>
    </w:p>
    <w:p w:rsidR="0005511C" w:rsidRDefault="008D3694" w:rsidP="002558F4">
      <w:pPr>
        <w:spacing w:before="43"/>
        <w:ind w:left="1962"/>
        <w:jc w:val="center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an</w:t>
      </w:r>
      <w:proofErr w:type="gram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ive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</w:p>
    <w:p w:rsidR="0005511C" w:rsidRDefault="008D3694" w:rsidP="002558F4">
      <w:pPr>
        <w:spacing w:before="8" w:line="320" w:lineRule="atLeast"/>
        <w:ind w:left="200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FS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-d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(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local) s</w:t>
      </w:r>
      <w:r>
        <w:rPr>
          <w:rFonts w:ascii="Calibri" w:eastAsia="Calibri" w:hAnsi="Calibri" w:cs="Calibri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ort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FS,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lit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lock 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rage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local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er.</w:t>
      </w:r>
    </w:p>
    <w:p w:rsidR="0005511C" w:rsidRDefault="00AC7FC3" w:rsidP="00AC7FC3">
      <w:pPr>
        <w:spacing w:before="43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d)</w:t>
      </w:r>
      <w:r w:rsidR="008D3694">
        <w:rPr>
          <w:rFonts w:ascii="Calibri" w:eastAsia="Calibri" w:hAnsi="Calibri" w:cs="Calibri"/>
          <w:sz w:val="24"/>
          <w:szCs w:val="24"/>
        </w:rPr>
        <w:t xml:space="preserve">  </w:t>
      </w:r>
      <w:r w:rsidR="008D3694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="008D3694">
        <w:rPr>
          <w:rFonts w:ascii="Calibri" w:eastAsia="Calibri" w:hAnsi="Calibri" w:cs="Calibri"/>
          <w:spacing w:val="-1"/>
          <w:sz w:val="24"/>
          <w:szCs w:val="24"/>
        </w:rPr>
        <w:t>H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D</w:t>
      </w:r>
      <w:r w:rsidR="008D3694">
        <w:rPr>
          <w:rFonts w:ascii="Calibri" w:eastAsia="Calibri" w:hAnsi="Calibri" w:cs="Calibri"/>
          <w:sz w:val="24"/>
          <w:szCs w:val="24"/>
        </w:rPr>
        <w:t>FS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8D3694">
        <w:rPr>
          <w:rFonts w:ascii="Calibri" w:eastAsia="Calibri" w:hAnsi="Calibri" w:cs="Calibri"/>
          <w:sz w:val="24"/>
          <w:szCs w:val="24"/>
        </w:rPr>
        <w:t>Fe</w:t>
      </w:r>
      <w:r w:rsidR="008D3694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8D3694">
        <w:rPr>
          <w:rFonts w:ascii="Calibri" w:eastAsia="Calibri" w:hAnsi="Calibri" w:cs="Calibri"/>
          <w:sz w:val="24"/>
          <w:szCs w:val="24"/>
        </w:rPr>
        <w:t>er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at</w:t>
      </w:r>
      <w:r w:rsidR="008D3694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8D3694">
        <w:rPr>
          <w:rFonts w:ascii="Calibri" w:eastAsia="Calibri" w:hAnsi="Calibri" w:cs="Calibri"/>
          <w:sz w:val="24"/>
          <w:szCs w:val="24"/>
        </w:rPr>
        <w:t>on</w:t>
      </w:r>
      <w:r w:rsidR="008D3694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8D3694">
        <w:rPr>
          <w:rFonts w:ascii="Calibri" w:eastAsia="Calibri" w:hAnsi="Calibri" w:cs="Calibri"/>
          <w:sz w:val="24"/>
          <w:szCs w:val="24"/>
        </w:rPr>
        <w:t>r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e</w:t>
      </w:r>
      <w:r w:rsidR="008D3694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u</w:t>
      </w:r>
      <w:r w:rsidR="008D3694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8D3694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8D3694">
        <w:rPr>
          <w:rFonts w:ascii="Calibri" w:eastAsia="Calibri" w:hAnsi="Calibri" w:cs="Calibri"/>
          <w:sz w:val="24"/>
          <w:szCs w:val="24"/>
        </w:rPr>
        <w:t xml:space="preserve">s 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th</w:t>
      </w:r>
      <w:r w:rsidR="008D3694">
        <w:rPr>
          <w:rFonts w:ascii="Calibri" w:eastAsia="Calibri" w:hAnsi="Calibri" w:cs="Calibri"/>
          <w:sz w:val="24"/>
          <w:szCs w:val="24"/>
        </w:rPr>
        <w:t>e</w:t>
      </w:r>
      <w:r w:rsidR="008D3694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8D3694">
        <w:rPr>
          <w:rFonts w:ascii="Calibri" w:eastAsia="Calibri" w:hAnsi="Calibri" w:cs="Calibri"/>
          <w:sz w:val="24"/>
          <w:szCs w:val="24"/>
        </w:rPr>
        <w:t>lo</w:t>
      </w:r>
      <w:r w:rsidR="008D3694">
        <w:rPr>
          <w:rFonts w:ascii="Calibri" w:eastAsia="Calibri" w:hAnsi="Calibri" w:cs="Calibri"/>
          <w:spacing w:val="-1"/>
          <w:sz w:val="24"/>
          <w:szCs w:val="24"/>
        </w:rPr>
        <w:t>a</w:t>
      </w:r>
      <w:r w:rsidR="008D3694">
        <w:rPr>
          <w:rFonts w:ascii="Calibri" w:eastAsia="Calibri" w:hAnsi="Calibri" w:cs="Calibri"/>
          <w:sz w:val="24"/>
          <w:szCs w:val="24"/>
        </w:rPr>
        <w:t>d</w:t>
      </w:r>
      <w:r w:rsidR="008D3694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8D3694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8D3694">
        <w:rPr>
          <w:rFonts w:ascii="Calibri" w:eastAsia="Calibri" w:hAnsi="Calibri" w:cs="Calibri"/>
          <w:sz w:val="24"/>
          <w:szCs w:val="24"/>
        </w:rPr>
        <w:t>n</w:t>
      </w:r>
      <w:r w:rsidR="008D3694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8D3694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n</w:t>
      </w:r>
      <w:r w:rsidR="008D3694">
        <w:rPr>
          <w:rFonts w:ascii="Calibri" w:eastAsia="Calibri" w:hAnsi="Calibri" w:cs="Calibri"/>
          <w:sz w:val="24"/>
          <w:szCs w:val="24"/>
        </w:rPr>
        <w:t>y si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n</w:t>
      </w:r>
      <w:r w:rsidR="008D3694">
        <w:rPr>
          <w:rFonts w:ascii="Calibri" w:eastAsia="Calibri" w:hAnsi="Calibri" w:cs="Calibri"/>
          <w:sz w:val="24"/>
          <w:szCs w:val="24"/>
        </w:rPr>
        <w:t>g</w:t>
      </w:r>
      <w:r w:rsidR="008D3694">
        <w:rPr>
          <w:rFonts w:ascii="Calibri" w:eastAsia="Calibri" w:hAnsi="Calibri" w:cs="Calibri"/>
          <w:spacing w:val="-2"/>
          <w:sz w:val="24"/>
          <w:szCs w:val="24"/>
        </w:rPr>
        <w:t>l</w:t>
      </w:r>
      <w:r w:rsidR="008D3694">
        <w:rPr>
          <w:rFonts w:ascii="Calibri" w:eastAsia="Calibri" w:hAnsi="Calibri" w:cs="Calibri"/>
          <w:sz w:val="24"/>
          <w:szCs w:val="24"/>
        </w:rPr>
        <w:t>e</w:t>
      </w:r>
      <w:r w:rsidR="008D3694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 w:rsidR="008D3694">
        <w:rPr>
          <w:rFonts w:ascii="Calibri" w:eastAsia="Calibri" w:hAnsi="Calibri" w:cs="Calibri"/>
          <w:spacing w:val="1"/>
          <w:sz w:val="24"/>
          <w:szCs w:val="24"/>
        </w:rPr>
        <w:t>N</w:t>
      </w:r>
      <w:r w:rsidR="008D3694">
        <w:rPr>
          <w:rFonts w:ascii="Calibri" w:eastAsia="Calibri" w:hAnsi="Calibri" w:cs="Calibri"/>
          <w:sz w:val="24"/>
          <w:szCs w:val="24"/>
        </w:rPr>
        <w:t>am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e</w:t>
      </w:r>
      <w:r w:rsidR="008D3694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8D3694">
        <w:rPr>
          <w:rFonts w:ascii="Calibri" w:eastAsia="Calibri" w:hAnsi="Calibri" w:cs="Calibri"/>
          <w:sz w:val="24"/>
          <w:szCs w:val="24"/>
        </w:rPr>
        <w:t>o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d</w:t>
      </w:r>
      <w:r w:rsidR="008D3694">
        <w:rPr>
          <w:rFonts w:ascii="Calibri" w:eastAsia="Calibri" w:hAnsi="Calibri" w:cs="Calibri"/>
          <w:sz w:val="24"/>
          <w:szCs w:val="24"/>
        </w:rPr>
        <w:t>e</w:t>
      </w:r>
      <w:proofErr w:type="spellEnd"/>
      <w:r w:rsidR="008D3694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b</w:t>
      </w:r>
      <w:r w:rsidR="008D3694">
        <w:rPr>
          <w:rFonts w:ascii="Calibri" w:eastAsia="Calibri" w:hAnsi="Calibri" w:cs="Calibri"/>
          <w:sz w:val="24"/>
          <w:szCs w:val="24"/>
        </w:rPr>
        <w:t>y</w:t>
      </w:r>
      <w:r w:rsidR="008D3694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u</w:t>
      </w:r>
      <w:r w:rsidR="008D3694">
        <w:rPr>
          <w:rFonts w:ascii="Calibri" w:eastAsia="Calibri" w:hAnsi="Calibri" w:cs="Calibri"/>
          <w:sz w:val="24"/>
          <w:szCs w:val="24"/>
        </w:rPr>
        <w:t>si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n</w:t>
      </w:r>
      <w:r w:rsidR="008D3694">
        <w:rPr>
          <w:rFonts w:ascii="Calibri" w:eastAsia="Calibri" w:hAnsi="Calibri" w:cs="Calibri"/>
          <w:sz w:val="24"/>
          <w:szCs w:val="24"/>
        </w:rPr>
        <w:t>g</w:t>
      </w:r>
      <w:r w:rsidR="008D3694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t</w:t>
      </w:r>
      <w:r w:rsidR="008D3694">
        <w:rPr>
          <w:rFonts w:ascii="Calibri" w:eastAsia="Calibri" w:hAnsi="Calibri" w:cs="Calibri"/>
          <w:spacing w:val="-1"/>
          <w:sz w:val="24"/>
          <w:szCs w:val="24"/>
        </w:rPr>
        <w:t>h</w:t>
      </w:r>
      <w:r w:rsidR="008D3694">
        <w:rPr>
          <w:rFonts w:ascii="Calibri" w:eastAsia="Calibri" w:hAnsi="Calibri" w:cs="Calibri"/>
          <w:sz w:val="24"/>
          <w:szCs w:val="24"/>
        </w:rPr>
        <w:t>e</w:t>
      </w:r>
      <w:r w:rsidR="008D3694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8D3694">
        <w:rPr>
          <w:rFonts w:ascii="Calibri" w:eastAsia="Calibri" w:hAnsi="Calibri" w:cs="Calibri"/>
          <w:sz w:val="24"/>
          <w:szCs w:val="24"/>
        </w:rPr>
        <w:t>m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u</w:t>
      </w:r>
      <w:r w:rsidR="008D3694">
        <w:rPr>
          <w:rFonts w:ascii="Calibri" w:eastAsia="Calibri" w:hAnsi="Calibri" w:cs="Calibri"/>
          <w:sz w:val="24"/>
          <w:szCs w:val="24"/>
        </w:rPr>
        <w:t>l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t</w:t>
      </w:r>
      <w:r w:rsidR="008D3694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p</w:t>
      </w:r>
      <w:r w:rsidR="008D3694">
        <w:rPr>
          <w:rFonts w:ascii="Calibri" w:eastAsia="Calibri" w:hAnsi="Calibri" w:cs="Calibri"/>
          <w:sz w:val="24"/>
          <w:szCs w:val="24"/>
        </w:rPr>
        <w:t>le, i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nd</w:t>
      </w:r>
      <w:r w:rsidR="008D3694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p</w:t>
      </w:r>
      <w:r w:rsidR="008D3694">
        <w:rPr>
          <w:rFonts w:ascii="Calibri" w:eastAsia="Calibri" w:hAnsi="Calibri" w:cs="Calibri"/>
          <w:sz w:val="24"/>
          <w:szCs w:val="24"/>
        </w:rPr>
        <w:t>e</w:t>
      </w:r>
      <w:r w:rsidR="008D3694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d</w:t>
      </w:r>
      <w:r w:rsidR="008D3694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n</w:t>
      </w:r>
      <w:r w:rsidR="008D3694">
        <w:rPr>
          <w:rFonts w:ascii="Calibri" w:eastAsia="Calibri" w:hAnsi="Calibri" w:cs="Calibri"/>
          <w:sz w:val="24"/>
          <w:szCs w:val="24"/>
        </w:rPr>
        <w:t xml:space="preserve">t </w:t>
      </w:r>
      <w:proofErr w:type="spellStart"/>
      <w:r w:rsidR="008D3694">
        <w:rPr>
          <w:rFonts w:ascii="Calibri" w:eastAsia="Calibri" w:hAnsi="Calibri" w:cs="Calibri"/>
          <w:spacing w:val="1"/>
          <w:sz w:val="24"/>
          <w:szCs w:val="24"/>
        </w:rPr>
        <w:t>N</w:t>
      </w:r>
      <w:r w:rsidR="008D3694">
        <w:rPr>
          <w:rFonts w:ascii="Calibri" w:eastAsia="Calibri" w:hAnsi="Calibri" w:cs="Calibri"/>
          <w:sz w:val="24"/>
          <w:szCs w:val="24"/>
        </w:rPr>
        <w:t>am</w:t>
      </w:r>
      <w:r w:rsidR="008D3694">
        <w:rPr>
          <w:rFonts w:ascii="Calibri" w:eastAsia="Calibri" w:hAnsi="Calibri" w:cs="Calibri"/>
          <w:spacing w:val="-1"/>
          <w:sz w:val="24"/>
          <w:szCs w:val="24"/>
        </w:rPr>
        <w:t>e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N</w:t>
      </w:r>
      <w:r w:rsidR="008D3694">
        <w:rPr>
          <w:rFonts w:ascii="Calibri" w:eastAsia="Calibri" w:hAnsi="Calibri" w:cs="Calibri"/>
          <w:sz w:val="24"/>
          <w:szCs w:val="24"/>
        </w:rPr>
        <w:t>o</w:t>
      </w:r>
      <w:r w:rsidR="008D3694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8D3694">
        <w:rPr>
          <w:rFonts w:ascii="Calibri" w:eastAsia="Calibri" w:hAnsi="Calibri" w:cs="Calibri"/>
          <w:sz w:val="24"/>
          <w:szCs w:val="24"/>
        </w:rPr>
        <w:t>e</w:t>
      </w:r>
      <w:proofErr w:type="spellEnd"/>
      <w:r w:rsidR="008D3694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t</w:t>
      </w:r>
      <w:r w:rsidR="008D3694">
        <w:rPr>
          <w:rFonts w:ascii="Calibri" w:eastAsia="Calibri" w:hAnsi="Calibri" w:cs="Calibri"/>
          <w:sz w:val="24"/>
          <w:szCs w:val="24"/>
        </w:rPr>
        <w:t>o</w:t>
      </w:r>
      <w:r w:rsidR="008D3694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8D3694">
        <w:rPr>
          <w:rFonts w:ascii="Calibri" w:eastAsia="Calibri" w:hAnsi="Calibri" w:cs="Calibri"/>
          <w:sz w:val="24"/>
          <w:szCs w:val="24"/>
        </w:rPr>
        <w:t>ma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n</w:t>
      </w:r>
      <w:r w:rsidR="008D3694">
        <w:rPr>
          <w:rFonts w:ascii="Calibri" w:eastAsia="Calibri" w:hAnsi="Calibri" w:cs="Calibri"/>
          <w:sz w:val="24"/>
          <w:szCs w:val="24"/>
        </w:rPr>
        <w:t>age</w:t>
      </w:r>
      <w:r w:rsidR="008D3694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8D3694">
        <w:rPr>
          <w:rFonts w:ascii="Calibri" w:eastAsia="Calibri" w:hAnsi="Calibri" w:cs="Calibri"/>
          <w:sz w:val="24"/>
          <w:szCs w:val="24"/>
        </w:rPr>
        <w:t>i</w:t>
      </w:r>
      <w:r w:rsidR="008D3694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d</w:t>
      </w:r>
      <w:r w:rsidR="008D3694">
        <w:rPr>
          <w:rFonts w:ascii="Calibri" w:eastAsia="Calibri" w:hAnsi="Calibri" w:cs="Calibri"/>
          <w:sz w:val="24"/>
          <w:szCs w:val="24"/>
        </w:rPr>
        <w:t>ivi</w:t>
      </w:r>
      <w:r w:rsidR="008D3694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u</w:t>
      </w:r>
      <w:r w:rsidR="008D3694">
        <w:rPr>
          <w:rFonts w:ascii="Calibri" w:eastAsia="Calibri" w:hAnsi="Calibri" w:cs="Calibri"/>
          <w:sz w:val="24"/>
          <w:szCs w:val="24"/>
        </w:rPr>
        <w:t>al</w:t>
      </w:r>
      <w:r w:rsidR="008D3694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p</w:t>
      </w:r>
      <w:r w:rsidR="008D3694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8D3694"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</w:t>
      </w:r>
      <w:r w:rsidR="008D3694">
        <w:rPr>
          <w:rFonts w:ascii="Calibri" w:eastAsia="Calibri" w:hAnsi="Calibri" w:cs="Calibri"/>
          <w:sz w:val="24"/>
          <w:szCs w:val="24"/>
        </w:rPr>
        <w:t>s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8D3694">
        <w:rPr>
          <w:rFonts w:ascii="Calibri" w:eastAsia="Calibri" w:hAnsi="Calibri" w:cs="Calibri"/>
          <w:sz w:val="24"/>
          <w:szCs w:val="24"/>
        </w:rPr>
        <w:t xml:space="preserve">of </w:t>
      </w:r>
      <w:r w:rsidR="008D3694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h</w:t>
      </w:r>
      <w:r w:rsidR="008D3694">
        <w:rPr>
          <w:rFonts w:ascii="Calibri" w:eastAsia="Calibri" w:hAnsi="Calibri" w:cs="Calibri"/>
          <w:sz w:val="24"/>
          <w:szCs w:val="24"/>
        </w:rPr>
        <w:t>e</w:t>
      </w:r>
      <w:r w:rsidR="008D3694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proofErr w:type="spellStart"/>
      <w:r w:rsidR="008D3694">
        <w:rPr>
          <w:rFonts w:ascii="Calibri" w:eastAsia="Calibri" w:hAnsi="Calibri" w:cs="Calibri"/>
          <w:spacing w:val="1"/>
          <w:sz w:val="24"/>
          <w:szCs w:val="24"/>
        </w:rPr>
        <w:t>f</w:t>
      </w:r>
      <w:r w:rsidR="008D3694">
        <w:rPr>
          <w:rFonts w:ascii="Calibri" w:eastAsia="Calibri" w:hAnsi="Calibri" w:cs="Calibri"/>
          <w:sz w:val="24"/>
          <w:szCs w:val="24"/>
        </w:rPr>
        <w:t>ilesys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t</w:t>
      </w:r>
      <w:r w:rsidR="008D3694">
        <w:rPr>
          <w:rFonts w:ascii="Calibri" w:eastAsia="Calibri" w:hAnsi="Calibri" w:cs="Calibri"/>
          <w:sz w:val="24"/>
          <w:szCs w:val="24"/>
        </w:rPr>
        <w:t>em</w:t>
      </w:r>
      <w:proofErr w:type="spellEnd"/>
      <w:r w:rsidR="008D3694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n</w:t>
      </w:r>
      <w:r w:rsidR="008D3694">
        <w:rPr>
          <w:rFonts w:ascii="Calibri" w:eastAsia="Calibri" w:hAnsi="Calibri" w:cs="Calibri"/>
          <w:sz w:val="24"/>
          <w:szCs w:val="24"/>
        </w:rPr>
        <w:t>a</w:t>
      </w:r>
      <w:r w:rsidR="008D3694">
        <w:rPr>
          <w:rFonts w:ascii="Calibri" w:eastAsia="Calibri" w:hAnsi="Calibri" w:cs="Calibri"/>
          <w:spacing w:val="-2"/>
          <w:sz w:val="24"/>
          <w:szCs w:val="24"/>
        </w:rPr>
        <w:t>m</w:t>
      </w:r>
      <w:r w:rsidR="008D3694">
        <w:rPr>
          <w:rFonts w:ascii="Calibri" w:eastAsia="Calibri" w:hAnsi="Calibri" w:cs="Calibri"/>
          <w:sz w:val="24"/>
          <w:szCs w:val="24"/>
        </w:rPr>
        <w:t>es</w:t>
      </w:r>
      <w:r w:rsidR="008D3694">
        <w:rPr>
          <w:rFonts w:ascii="Calibri" w:eastAsia="Calibri" w:hAnsi="Calibri" w:cs="Calibri"/>
          <w:spacing w:val="1"/>
          <w:sz w:val="24"/>
          <w:szCs w:val="24"/>
        </w:rPr>
        <w:t>p</w:t>
      </w:r>
      <w:r w:rsidR="008D3694">
        <w:rPr>
          <w:rFonts w:ascii="Calibri" w:eastAsia="Calibri" w:hAnsi="Calibri" w:cs="Calibri"/>
          <w:sz w:val="24"/>
          <w:szCs w:val="24"/>
        </w:rPr>
        <w:t>ace.</w:t>
      </w:r>
    </w:p>
    <w:p w:rsidR="00AC7FC3" w:rsidRDefault="00AC7FC3" w:rsidP="00AC7FC3">
      <w:pPr>
        <w:spacing w:before="43"/>
        <w:ind w:left="1640"/>
        <w:rPr>
          <w:rFonts w:ascii="Calibri" w:eastAsia="Calibri" w:hAnsi="Calibri" w:cs="Calibri"/>
          <w:sz w:val="24"/>
          <w:szCs w:val="24"/>
        </w:rPr>
      </w:pPr>
    </w:p>
    <w:p w:rsidR="005016EA" w:rsidRDefault="00AC7FC3" w:rsidP="005016EA">
      <w:pPr>
        <w:spacing w:before="43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Ans. </w:t>
      </w:r>
      <w:proofErr w:type="gramStart"/>
      <w:r>
        <w:rPr>
          <w:rFonts w:ascii="Calibri" w:eastAsia="Calibri" w:hAnsi="Calibri" w:cs="Calibri"/>
          <w:sz w:val="24"/>
          <w:szCs w:val="24"/>
        </w:rPr>
        <w:t>d</w:t>
      </w:r>
      <w:r w:rsidR="005016EA">
        <w:rPr>
          <w:rFonts w:ascii="Calibri" w:eastAsia="Calibri" w:hAnsi="Calibri" w:cs="Calibri"/>
          <w:sz w:val="24"/>
          <w:szCs w:val="24"/>
        </w:rPr>
        <w:t xml:space="preserve"> 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)</w:t>
      </w:r>
      <w:proofErr w:type="gramEnd"/>
      <w:r w:rsidR="005016EA">
        <w:rPr>
          <w:rFonts w:ascii="Calibri" w:eastAsia="Calibri" w:hAnsi="Calibri" w:cs="Calibri"/>
          <w:sz w:val="24"/>
          <w:szCs w:val="24"/>
        </w:rPr>
        <w:t xml:space="preserve">  </w:t>
      </w:r>
      <w:r w:rsidR="005016EA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="005016EA">
        <w:rPr>
          <w:rFonts w:ascii="Calibri" w:eastAsia="Calibri" w:hAnsi="Calibri" w:cs="Calibri"/>
          <w:spacing w:val="-1"/>
          <w:sz w:val="24"/>
          <w:szCs w:val="24"/>
        </w:rPr>
        <w:t>H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D</w:t>
      </w:r>
      <w:r w:rsidR="005016EA">
        <w:rPr>
          <w:rFonts w:ascii="Calibri" w:eastAsia="Calibri" w:hAnsi="Calibri" w:cs="Calibri"/>
          <w:sz w:val="24"/>
          <w:szCs w:val="24"/>
        </w:rPr>
        <w:t>FS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5016EA">
        <w:rPr>
          <w:rFonts w:ascii="Calibri" w:eastAsia="Calibri" w:hAnsi="Calibri" w:cs="Calibri"/>
          <w:sz w:val="24"/>
          <w:szCs w:val="24"/>
        </w:rPr>
        <w:t>Fe</w:t>
      </w:r>
      <w:r w:rsidR="005016EA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5016EA">
        <w:rPr>
          <w:rFonts w:ascii="Calibri" w:eastAsia="Calibri" w:hAnsi="Calibri" w:cs="Calibri"/>
          <w:sz w:val="24"/>
          <w:szCs w:val="24"/>
        </w:rPr>
        <w:t>er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at</w:t>
      </w:r>
      <w:r w:rsidR="005016EA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5016EA">
        <w:rPr>
          <w:rFonts w:ascii="Calibri" w:eastAsia="Calibri" w:hAnsi="Calibri" w:cs="Calibri"/>
          <w:sz w:val="24"/>
          <w:szCs w:val="24"/>
        </w:rPr>
        <w:t>on</w:t>
      </w:r>
      <w:r w:rsidR="005016E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5016EA">
        <w:rPr>
          <w:rFonts w:ascii="Calibri" w:eastAsia="Calibri" w:hAnsi="Calibri" w:cs="Calibri"/>
          <w:sz w:val="24"/>
          <w:szCs w:val="24"/>
        </w:rPr>
        <w:t>r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e</w:t>
      </w:r>
      <w:r w:rsidR="005016EA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u</w:t>
      </w:r>
      <w:r w:rsidR="005016EA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5016EA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5016EA">
        <w:rPr>
          <w:rFonts w:ascii="Calibri" w:eastAsia="Calibri" w:hAnsi="Calibri" w:cs="Calibri"/>
          <w:sz w:val="24"/>
          <w:szCs w:val="24"/>
        </w:rPr>
        <w:t xml:space="preserve">s 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th</w:t>
      </w:r>
      <w:r w:rsidR="005016EA">
        <w:rPr>
          <w:rFonts w:ascii="Calibri" w:eastAsia="Calibri" w:hAnsi="Calibri" w:cs="Calibri"/>
          <w:sz w:val="24"/>
          <w:szCs w:val="24"/>
        </w:rPr>
        <w:t>e</w:t>
      </w:r>
      <w:r w:rsidR="005016E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5016EA">
        <w:rPr>
          <w:rFonts w:ascii="Calibri" w:eastAsia="Calibri" w:hAnsi="Calibri" w:cs="Calibri"/>
          <w:sz w:val="24"/>
          <w:szCs w:val="24"/>
        </w:rPr>
        <w:t>lo</w:t>
      </w:r>
      <w:r w:rsidR="005016EA">
        <w:rPr>
          <w:rFonts w:ascii="Calibri" w:eastAsia="Calibri" w:hAnsi="Calibri" w:cs="Calibri"/>
          <w:spacing w:val="-1"/>
          <w:sz w:val="24"/>
          <w:szCs w:val="24"/>
        </w:rPr>
        <w:t>a</w:t>
      </w:r>
      <w:r w:rsidR="005016EA">
        <w:rPr>
          <w:rFonts w:ascii="Calibri" w:eastAsia="Calibri" w:hAnsi="Calibri" w:cs="Calibri"/>
          <w:sz w:val="24"/>
          <w:szCs w:val="24"/>
        </w:rPr>
        <w:t>d</w:t>
      </w:r>
      <w:r w:rsidR="005016EA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5016EA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5016EA">
        <w:rPr>
          <w:rFonts w:ascii="Calibri" w:eastAsia="Calibri" w:hAnsi="Calibri" w:cs="Calibri"/>
          <w:sz w:val="24"/>
          <w:szCs w:val="24"/>
        </w:rPr>
        <w:t>n</w:t>
      </w:r>
      <w:r w:rsidR="005016EA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5016EA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n</w:t>
      </w:r>
      <w:r w:rsidR="005016EA">
        <w:rPr>
          <w:rFonts w:ascii="Calibri" w:eastAsia="Calibri" w:hAnsi="Calibri" w:cs="Calibri"/>
          <w:sz w:val="24"/>
          <w:szCs w:val="24"/>
        </w:rPr>
        <w:t>y si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n</w:t>
      </w:r>
      <w:r w:rsidR="005016EA">
        <w:rPr>
          <w:rFonts w:ascii="Calibri" w:eastAsia="Calibri" w:hAnsi="Calibri" w:cs="Calibri"/>
          <w:sz w:val="24"/>
          <w:szCs w:val="24"/>
        </w:rPr>
        <w:t>g</w:t>
      </w:r>
      <w:r w:rsidR="005016EA">
        <w:rPr>
          <w:rFonts w:ascii="Calibri" w:eastAsia="Calibri" w:hAnsi="Calibri" w:cs="Calibri"/>
          <w:spacing w:val="-2"/>
          <w:sz w:val="24"/>
          <w:szCs w:val="24"/>
        </w:rPr>
        <w:t>l</w:t>
      </w:r>
      <w:r w:rsidR="005016EA">
        <w:rPr>
          <w:rFonts w:ascii="Calibri" w:eastAsia="Calibri" w:hAnsi="Calibri" w:cs="Calibri"/>
          <w:sz w:val="24"/>
          <w:szCs w:val="24"/>
        </w:rPr>
        <w:t>e</w:t>
      </w:r>
      <w:r w:rsidR="005016E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 w:rsidR="005016EA">
        <w:rPr>
          <w:rFonts w:ascii="Calibri" w:eastAsia="Calibri" w:hAnsi="Calibri" w:cs="Calibri"/>
          <w:spacing w:val="1"/>
          <w:sz w:val="24"/>
          <w:szCs w:val="24"/>
        </w:rPr>
        <w:t>N</w:t>
      </w:r>
      <w:r w:rsidR="005016EA">
        <w:rPr>
          <w:rFonts w:ascii="Calibri" w:eastAsia="Calibri" w:hAnsi="Calibri" w:cs="Calibri"/>
          <w:sz w:val="24"/>
          <w:szCs w:val="24"/>
        </w:rPr>
        <w:t>am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e</w:t>
      </w:r>
      <w:r w:rsidR="005016EA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5016EA">
        <w:rPr>
          <w:rFonts w:ascii="Calibri" w:eastAsia="Calibri" w:hAnsi="Calibri" w:cs="Calibri"/>
          <w:sz w:val="24"/>
          <w:szCs w:val="24"/>
        </w:rPr>
        <w:t>o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d</w:t>
      </w:r>
      <w:r w:rsidR="005016EA">
        <w:rPr>
          <w:rFonts w:ascii="Calibri" w:eastAsia="Calibri" w:hAnsi="Calibri" w:cs="Calibri"/>
          <w:sz w:val="24"/>
          <w:szCs w:val="24"/>
        </w:rPr>
        <w:t>e</w:t>
      </w:r>
      <w:proofErr w:type="spellEnd"/>
      <w:r w:rsidR="005016E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b</w:t>
      </w:r>
      <w:r w:rsidR="005016EA">
        <w:rPr>
          <w:rFonts w:ascii="Calibri" w:eastAsia="Calibri" w:hAnsi="Calibri" w:cs="Calibri"/>
          <w:sz w:val="24"/>
          <w:szCs w:val="24"/>
        </w:rPr>
        <w:t>y</w:t>
      </w:r>
      <w:r w:rsidR="005016EA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u</w:t>
      </w:r>
      <w:r w:rsidR="005016EA">
        <w:rPr>
          <w:rFonts w:ascii="Calibri" w:eastAsia="Calibri" w:hAnsi="Calibri" w:cs="Calibri"/>
          <w:sz w:val="24"/>
          <w:szCs w:val="24"/>
        </w:rPr>
        <w:t>si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n</w:t>
      </w:r>
      <w:r w:rsidR="005016EA">
        <w:rPr>
          <w:rFonts w:ascii="Calibri" w:eastAsia="Calibri" w:hAnsi="Calibri" w:cs="Calibri"/>
          <w:sz w:val="24"/>
          <w:szCs w:val="24"/>
        </w:rPr>
        <w:t>g</w:t>
      </w:r>
      <w:r w:rsidR="005016EA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t</w:t>
      </w:r>
      <w:r w:rsidR="005016EA">
        <w:rPr>
          <w:rFonts w:ascii="Calibri" w:eastAsia="Calibri" w:hAnsi="Calibri" w:cs="Calibri"/>
          <w:spacing w:val="-1"/>
          <w:sz w:val="24"/>
          <w:szCs w:val="24"/>
        </w:rPr>
        <w:t>h</w:t>
      </w:r>
      <w:r w:rsidR="005016EA">
        <w:rPr>
          <w:rFonts w:ascii="Calibri" w:eastAsia="Calibri" w:hAnsi="Calibri" w:cs="Calibri"/>
          <w:sz w:val="24"/>
          <w:szCs w:val="24"/>
        </w:rPr>
        <w:t>e</w:t>
      </w:r>
      <w:r w:rsidR="005016E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5016EA">
        <w:rPr>
          <w:rFonts w:ascii="Calibri" w:eastAsia="Calibri" w:hAnsi="Calibri" w:cs="Calibri"/>
          <w:sz w:val="24"/>
          <w:szCs w:val="24"/>
        </w:rPr>
        <w:t>m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u</w:t>
      </w:r>
      <w:r w:rsidR="005016EA">
        <w:rPr>
          <w:rFonts w:ascii="Calibri" w:eastAsia="Calibri" w:hAnsi="Calibri" w:cs="Calibri"/>
          <w:sz w:val="24"/>
          <w:szCs w:val="24"/>
        </w:rPr>
        <w:t>l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t</w:t>
      </w:r>
      <w:r w:rsidR="005016EA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p</w:t>
      </w:r>
      <w:r w:rsidR="005016EA">
        <w:rPr>
          <w:rFonts w:ascii="Calibri" w:eastAsia="Calibri" w:hAnsi="Calibri" w:cs="Calibri"/>
          <w:sz w:val="24"/>
          <w:szCs w:val="24"/>
        </w:rPr>
        <w:t>le, i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nd</w:t>
      </w:r>
      <w:r w:rsidR="005016EA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p</w:t>
      </w:r>
      <w:r w:rsidR="005016EA">
        <w:rPr>
          <w:rFonts w:ascii="Calibri" w:eastAsia="Calibri" w:hAnsi="Calibri" w:cs="Calibri"/>
          <w:sz w:val="24"/>
          <w:szCs w:val="24"/>
        </w:rPr>
        <w:t>e</w:t>
      </w:r>
      <w:r w:rsidR="005016EA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d</w:t>
      </w:r>
      <w:r w:rsidR="005016EA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n</w:t>
      </w:r>
      <w:r w:rsidR="005016EA">
        <w:rPr>
          <w:rFonts w:ascii="Calibri" w:eastAsia="Calibri" w:hAnsi="Calibri" w:cs="Calibri"/>
          <w:sz w:val="24"/>
          <w:szCs w:val="24"/>
        </w:rPr>
        <w:t xml:space="preserve">t </w:t>
      </w:r>
      <w:proofErr w:type="spellStart"/>
      <w:r w:rsidR="005016EA">
        <w:rPr>
          <w:rFonts w:ascii="Calibri" w:eastAsia="Calibri" w:hAnsi="Calibri" w:cs="Calibri"/>
          <w:spacing w:val="1"/>
          <w:sz w:val="24"/>
          <w:szCs w:val="24"/>
        </w:rPr>
        <w:t>N</w:t>
      </w:r>
      <w:r w:rsidR="005016EA">
        <w:rPr>
          <w:rFonts w:ascii="Calibri" w:eastAsia="Calibri" w:hAnsi="Calibri" w:cs="Calibri"/>
          <w:sz w:val="24"/>
          <w:szCs w:val="24"/>
        </w:rPr>
        <w:t>am</w:t>
      </w:r>
      <w:r w:rsidR="005016EA">
        <w:rPr>
          <w:rFonts w:ascii="Calibri" w:eastAsia="Calibri" w:hAnsi="Calibri" w:cs="Calibri"/>
          <w:spacing w:val="-1"/>
          <w:sz w:val="24"/>
          <w:szCs w:val="24"/>
        </w:rPr>
        <w:t>e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N</w:t>
      </w:r>
      <w:r w:rsidR="005016EA">
        <w:rPr>
          <w:rFonts w:ascii="Calibri" w:eastAsia="Calibri" w:hAnsi="Calibri" w:cs="Calibri"/>
          <w:sz w:val="24"/>
          <w:szCs w:val="24"/>
        </w:rPr>
        <w:t>o</w:t>
      </w:r>
      <w:r w:rsidR="005016EA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5016EA">
        <w:rPr>
          <w:rFonts w:ascii="Calibri" w:eastAsia="Calibri" w:hAnsi="Calibri" w:cs="Calibri"/>
          <w:sz w:val="24"/>
          <w:szCs w:val="24"/>
        </w:rPr>
        <w:t>e</w:t>
      </w:r>
      <w:proofErr w:type="spellEnd"/>
      <w:r w:rsidR="005016E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t</w:t>
      </w:r>
      <w:r w:rsidR="005016EA">
        <w:rPr>
          <w:rFonts w:ascii="Calibri" w:eastAsia="Calibri" w:hAnsi="Calibri" w:cs="Calibri"/>
          <w:sz w:val="24"/>
          <w:szCs w:val="24"/>
        </w:rPr>
        <w:t>o</w:t>
      </w:r>
      <w:r w:rsidR="005016E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5016EA">
        <w:rPr>
          <w:rFonts w:ascii="Calibri" w:eastAsia="Calibri" w:hAnsi="Calibri" w:cs="Calibri"/>
          <w:sz w:val="24"/>
          <w:szCs w:val="24"/>
        </w:rPr>
        <w:t>ma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n</w:t>
      </w:r>
      <w:r w:rsidR="005016EA">
        <w:rPr>
          <w:rFonts w:ascii="Calibri" w:eastAsia="Calibri" w:hAnsi="Calibri" w:cs="Calibri"/>
          <w:sz w:val="24"/>
          <w:szCs w:val="24"/>
        </w:rPr>
        <w:t>age</w:t>
      </w:r>
      <w:r w:rsidR="005016E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5016EA">
        <w:rPr>
          <w:rFonts w:ascii="Calibri" w:eastAsia="Calibri" w:hAnsi="Calibri" w:cs="Calibri"/>
          <w:sz w:val="24"/>
          <w:szCs w:val="24"/>
        </w:rPr>
        <w:t>i</w:t>
      </w:r>
      <w:r w:rsidR="005016EA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d</w:t>
      </w:r>
      <w:r w:rsidR="005016EA">
        <w:rPr>
          <w:rFonts w:ascii="Calibri" w:eastAsia="Calibri" w:hAnsi="Calibri" w:cs="Calibri"/>
          <w:sz w:val="24"/>
          <w:szCs w:val="24"/>
        </w:rPr>
        <w:t>ivi</w:t>
      </w:r>
      <w:r w:rsidR="005016EA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u</w:t>
      </w:r>
      <w:r w:rsidR="005016EA">
        <w:rPr>
          <w:rFonts w:ascii="Calibri" w:eastAsia="Calibri" w:hAnsi="Calibri" w:cs="Calibri"/>
          <w:sz w:val="24"/>
          <w:szCs w:val="24"/>
        </w:rPr>
        <w:t>al</w:t>
      </w:r>
      <w:r w:rsidR="005016E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p</w:t>
      </w:r>
      <w:r w:rsidR="005016EA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5016EA">
        <w:rPr>
          <w:rFonts w:ascii="Calibri" w:eastAsia="Calibri" w:hAnsi="Calibri" w:cs="Calibri"/>
          <w:sz w:val="24"/>
          <w:szCs w:val="24"/>
        </w:rPr>
        <w:t>rts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5016EA">
        <w:rPr>
          <w:rFonts w:ascii="Calibri" w:eastAsia="Calibri" w:hAnsi="Calibri" w:cs="Calibri"/>
          <w:sz w:val="24"/>
          <w:szCs w:val="24"/>
        </w:rPr>
        <w:t xml:space="preserve">of </w:t>
      </w:r>
      <w:r w:rsidR="005016EA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h</w:t>
      </w:r>
      <w:r w:rsidR="005016EA">
        <w:rPr>
          <w:rFonts w:ascii="Calibri" w:eastAsia="Calibri" w:hAnsi="Calibri" w:cs="Calibri"/>
          <w:sz w:val="24"/>
          <w:szCs w:val="24"/>
        </w:rPr>
        <w:t>e</w:t>
      </w:r>
      <w:r w:rsidR="005016EA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proofErr w:type="spellStart"/>
      <w:r w:rsidR="005016EA">
        <w:rPr>
          <w:rFonts w:ascii="Calibri" w:eastAsia="Calibri" w:hAnsi="Calibri" w:cs="Calibri"/>
          <w:spacing w:val="1"/>
          <w:sz w:val="24"/>
          <w:szCs w:val="24"/>
        </w:rPr>
        <w:t>f</w:t>
      </w:r>
      <w:r w:rsidR="005016EA">
        <w:rPr>
          <w:rFonts w:ascii="Calibri" w:eastAsia="Calibri" w:hAnsi="Calibri" w:cs="Calibri"/>
          <w:sz w:val="24"/>
          <w:szCs w:val="24"/>
        </w:rPr>
        <w:t>ilesys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t</w:t>
      </w:r>
      <w:r w:rsidR="005016EA">
        <w:rPr>
          <w:rFonts w:ascii="Calibri" w:eastAsia="Calibri" w:hAnsi="Calibri" w:cs="Calibri"/>
          <w:sz w:val="24"/>
          <w:szCs w:val="24"/>
        </w:rPr>
        <w:t>em</w:t>
      </w:r>
      <w:proofErr w:type="spellEnd"/>
      <w:r w:rsidR="005016E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n</w:t>
      </w:r>
      <w:r w:rsidR="005016EA">
        <w:rPr>
          <w:rFonts w:ascii="Calibri" w:eastAsia="Calibri" w:hAnsi="Calibri" w:cs="Calibri"/>
          <w:sz w:val="24"/>
          <w:szCs w:val="24"/>
        </w:rPr>
        <w:t>a</w:t>
      </w:r>
      <w:r w:rsidR="005016EA">
        <w:rPr>
          <w:rFonts w:ascii="Calibri" w:eastAsia="Calibri" w:hAnsi="Calibri" w:cs="Calibri"/>
          <w:spacing w:val="-2"/>
          <w:sz w:val="24"/>
          <w:szCs w:val="24"/>
        </w:rPr>
        <w:t>m</w:t>
      </w:r>
      <w:r w:rsidR="005016EA">
        <w:rPr>
          <w:rFonts w:ascii="Calibri" w:eastAsia="Calibri" w:hAnsi="Calibri" w:cs="Calibri"/>
          <w:sz w:val="24"/>
          <w:szCs w:val="24"/>
        </w:rPr>
        <w:t>es</w:t>
      </w:r>
      <w:r w:rsidR="005016EA">
        <w:rPr>
          <w:rFonts w:ascii="Calibri" w:eastAsia="Calibri" w:hAnsi="Calibri" w:cs="Calibri"/>
          <w:spacing w:val="1"/>
          <w:sz w:val="24"/>
          <w:szCs w:val="24"/>
        </w:rPr>
        <w:t>p</w:t>
      </w:r>
      <w:r w:rsidR="005016EA">
        <w:rPr>
          <w:rFonts w:ascii="Calibri" w:eastAsia="Calibri" w:hAnsi="Calibri" w:cs="Calibri"/>
          <w:sz w:val="24"/>
          <w:szCs w:val="24"/>
        </w:rPr>
        <w:t>ace.</w:t>
      </w:r>
    </w:p>
    <w:p w:rsidR="005016EA" w:rsidRDefault="005016EA" w:rsidP="005016EA">
      <w:pPr>
        <w:spacing w:before="43"/>
        <w:ind w:left="1640"/>
        <w:rPr>
          <w:rFonts w:ascii="Calibri" w:eastAsia="Calibri" w:hAnsi="Calibri" w:cs="Calibri"/>
          <w:sz w:val="24"/>
          <w:szCs w:val="24"/>
        </w:rPr>
      </w:pPr>
    </w:p>
    <w:p w:rsidR="00AC7FC3" w:rsidRDefault="00AC7FC3" w:rsidP="00AC7FC3">
      <w:pPr>
        <w:spacing w:before="43"/>
        <w:ind w:left="1640"/>
        <w:rPr>
          <w:rFonts w:ascii="Calibri" w:eastAsia="Calibri" w:hAnsi="Calibri" w:cs="Calibri"/>
          <w:sz w:val="24"/>
          <w:szCs w:val="24"/>
        </w:rPr>
      </w:pPr>
    </w:p>
    <w:p w:rsidR="00616027" w:rsidRDefault="00616027" w:rsidP="002558F4">
      <w:pPr>
        <w:spacing w:before="45" w:line="275" w:lineRule="auto"/>
        <w:ind w:left="2000" w:hanging="360"/>
        <w:rPr>
          <w:rFonts w:ascii="Calibri" w:eastAsia="Calibri" w:hAnsi="Calibri" w:cs="Calibri"/>
          <w:sz w:val="24"/>
          <w:szCs w:val="24"/>
        </w:rPr>
      </w:pPr>
    </w:p>
    <w:p w:rsidR="0005511C" w:rsidRDefault="008D3694" w:rsidP="002558F4">
      <w:pPr>
        <w:ind w:left="12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5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Appr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m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e 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ime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3"/>
          <w:sz w:val="28"/>
          <w:szCs w:val="28"/>
        </w:rPr>
        <w:t>m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plete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sk</w:t>
      </w:r>
    </w:p>
    <w:p w:rsidR="0005511C" w:rsidRDefault="0005511C" w:rsidP="002558F4">
      <w:pPr>
        <w:spacing w:before="52"/>
        <w:ind w:left="1280"/>
        <w:rPr>
          <w:rFonts w:ascii="Calibri" w:eastAsia="Calibri" w:hAnsi="Calibri" w:cs="Calibri"/>
          <w:sz w:val="22"/>
          <w:szCs w:val="22"/>
        </w:rPr>
      </w:pPr>
      <w:r w:rsidRPr="0005511C">
        <w:pict>
          <v:group id="_x0000_s1026" style="position:absolute;left:0;text-align:left;margin-left:13.8pt;margin-top:733.1pt;width:573.95pt;height:13.7pt;z-index:-251655680;mso-position-horizontal-relative:page;mso-position-vertical-relative:page" coordorigin="276,14662" coordsize="11479,274">
            <v:shape id="_x0000_s1028" type="#_x0000_t75" style="position:absolute;left:276;top:14662;width:9334;height:274">
              <v:imagedata r:id="rId7" o:title=""/>
            </v:shape>
            <v:shape id="_x0000_s1027" type="#_x0000_t75" style="position:absolute;left:9667;top:14662;width:2088;height:274">
              <v:imagedata r:id="rId8" o:title=""/>
            </v:shape>
            <w10:wrap anchorx="page" anchory="page"/>
          </v:group>
        </w:pict>
      </w:r>
      <w:r w:rsidR="008D3694">
        <w:rPr>
          <w:rFonts w:ascii="Calibri" w:eastAsia="Calibri" w:hAnsi="Calibri" w:cs="Calibri"/>
          <w:spacing w:val="1"/>
          <w:sz w:val="22"/>
          <w:szCs w:val="22"/>
        </w:rPr>
        <w:t>2</w:t>
      </w:r>
      <w:r w:rsidR="008D3694">
        <w:rPr>
          <w:rFonts w:ascii="Calibri" w:eastAsia="Calibri" w:hAnsi="Calibri" w:cs="Calibri"/>
          <w:sz w:val="22"/>
          <w:szCs w:val="22"/>
        </w:rPr>
        <w:t>0</w:t>
      </w:r>
      <w:r w:rsidR="008D3694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8D3694">
        <w:rPr>
          <w:rFonts w:ascii="Calibri" w:eastAsia="Calibri" w:hAnsi="Calibri" w:cs="Calibri"/>
          <w:spacing w:val="1"/>
          <w:sz w:val="22"/>
          <w:szCs w:val="22"/>
        </w:rPr>
        <w:t>m</w:t>
      </w:r>
      <w:r w:rsidR="008D3694">
        <w:rPr>
          <w:rFonts w:ascii="Calibri" w:eastAsia="Calibri" w:hAnsi="Calibri" w:cs="Calibri"/>
          <w:sz w:val="22"/>
          <w:szCs w:val="22"/>
        </w:rPr>
        <w:t>in</w:t>
      </w:r>
    </w:p>
    <w:p w:rsidR="0005511C" w:rsidRDefault="0005511C" w:rsidP="002558F4">
      <w:pPr>
        <w:spacing w:before="9" w:line="120" w:lineRule="exact"/>
        <w:rPr>
          <w:sz w:val="12"/>
          <w:szCs w:val="12"/>
        </w:rPr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p w:rsidR="0005511C" w:rsidRDefault="0005511C" w:rsidP="002558F4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2"/>
        <w:gridCol w:w="9289"/>
        <w:gridCol w:w="2120"/>
        <w:gridCol w:w="192"/>
      </w:tblGrid>
      <w:tr w:rsidR="0005511C">
        <w:trPr>
          <w:trHeight w:hRule="exact" w:val="432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48ED4"/>
          </w:tcPr>
          <w:p w:rsidR="0005511C" w:rsidRDefault="0005511C" w:rsidP="002558F4"/>
        </w:tc>
        <w:tc>
          <w:tcPr>
            <w:tcW w:w="928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0"/>
            </w:tcBorders>
            <w:shd w:val="clear" w:color="auto" w:fill="548ED4"/>
          </w:tcPr>
          <w:p w:rsidR="0005511C" w:rsidRDefault="008D3694" w:rsidP="002558F4">
            <w:pPr>
              <w:spacing w:before="72"/>
              <w:ind w:left="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</w:p>
        </w:tc>
        <w:tc>
          <w:tcPr>
            <w:tcW w:w="212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ED4"/>
          </w:tcPr>
          <w:p w:rsidR="0005511C" w:rsidRDefault="008D3694" w:rsidP="002558F4">
            <w:pPr>
              <w:spacing w:before="72"/>
              <w:ind w:left="13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  <w:sz w:val="24"/>
                <w:szCs w:val="24"/>
              </w:rPr>
              <w:t>Pag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 5</w:t>
            </w:r>
          </w:p>
        </w:tc>
        <w:tc>
          <w:tcPr>
            <w:tcW w:w="192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FFFFFF"/>
            </w:tcBorders>
          </w:tcPr>
          <w:p w:rsidR="0005511C" w:rsidRDefault="0005511C" w:rsidP="002558F4"/>
        </w:tc>
      </w:tr>
      <w:tr w:rsidR="0005511C">
        <w:trPr>
          <w:trHeight w:hRule="exact" w:val="115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05511C" w:rsidRDefault="0005511C" w:rsidP="002558F4"/>
        </w:tc>
        <w:tc>
          <w:tcPr>
            <w:tcW w:w="11601" w:type="dxa"/>
            <w:gridSpan w:val="3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5511C" w:rsidRDefault="0005511C" w:rsidP="002558F4"/>
        </w:tc>
      </w:tr>
    </w:tbl>
    <w:p w:rsidR="008D3694" w:rsidRDefault="008D3694" w:rsidP="002558F4"/>
    <w:sectPr w:rsidR="008D3694" w:rsidSect="0005511C">
      <w:pgSz w:w="12240" w:h="15840"/>
      <w:pgMar w:top="1100" w:right="180" w:bottom="280" w:left="160" w:header="783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694" w:rsidRDefault="008D3694" w:rsidP="0005511C">
      <w:r>
        <w:separator/>
      </w:r>
    </w:p>
  </w:endnote>
  <w:endnote w:type="continuationSeparator" w:id="0">
    <w:p w:rsidR="008D3694" w:rsidRDefault="008D3694" w:rsidP="000551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694" w:rsidRDefault="008D3694" w:rsidP="0005511C">
      <w:r>
        <w:separator/>
      </w:r>
    </w:p>
  </w:footnote>
  <w:footnote w:type="continuationSeparator" w:id="0">
    <w:p w:rsidR="008D3694" w:rsidRDefault="008D3694" w:rsidP="000551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11C" w:rsidRDefault="0005511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8.15pt;width:230.45pt;height:17.95pt;z-index:-251658752;mso-position-horizontal-relative:page;mso-position-vertical-relative:page" filled="f" stroked="f">
          <v:textbox inset="0,0,0,0">
            <w:txbxContent>
              <w:p w:rsidR="0005511C" w:rsidRDefault="008D3694">
                <w:pPr>
                  <w:spacing w:line="340" w:lineRule="exact"/>
                  <w:ind w:left="20" w:right="-48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Big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5"/>
                    <w:position w:val="2"/>
                    <w:sz w:val="32"/>
                    <w:szCs w:val="32"/>
                    <w:u w:val="thick" w:color="0000FF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D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1"/>
                    <w:position w:val="2"/>
                    <w:sz w:val="32"/>
                    <w:szCs w:val="32"/>
                    <w:u w:val="thick" w:color="0000FF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3"/>
                    <w:position w:val="2"/>
                    <w:sz w:val="32"/>
                    <w:szCs w:val="32"/>
                    <w:u w:val="thick" w:color="0000FF"/>
                  </w:rPr>
                  <w:t>t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7"/>
                    <w:position w:val="2"/>
                    <w:sz w:val="32"/>
                    <w:szCs w:val="32"/>
                    <w:u w:val="thick" w:color="0000FF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1"/>
                    <w:position w:val="2"/>
                    <w:sz w:val="32"/>
                    <w:szCs w:val="32"/>
                    <w:u w:val="thick" w:color="0000FF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nd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6"/>
                    <w:position w:val="2"/>
                    <w:sz w:val="32"/>
                    <w:szCs w:val="32"/>
                    <w:u w:val="thick" w:color="0000FF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H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2"/>
                    <w:position w:val="2"/>
                    <w:sz w:val="32"/>
                    <w:szCs w:val="32"/>
                    <w:u w:val="thick" w:color="0000FF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d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1"/>
                    <w:position w:val="2"/>
                    <w:sz w:val="32"/>
                    <w:szCs w:val="32"/>
                    <w:u w:val="thick" w:color="0000FF"/>
                  </w:rPr>
                  <w:t>o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op</w:t>
                </w:r>
                <w:proofErr w:type="spellEnd"/>
                <w:r>
                  <w:rPr>
                    <w:rFonts w:ascii="Calibri" w:eastAsia="Calibri" w:hAnsi="Calibri" w:cs="Calibri"/>
                    <w:i/>
                    <w:color w:val="0000FF"/>
                    <w:spacing w:val="-12"/>
                    <w:position w:val="2"/>
                    <w:sz w:val="32"/>
                    <w:szCs w:val="32"/>
                    <w:u w:val="thick" w:color="0000FF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D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1"/>
                    <w:position w:val="2"/>
                    <w:sz w:val="32"/>
                    <w:szCs w:val="32"/>
                    <w:u w:val="thick" w:color="0000FF"/>
                  </w:rPr>
                  <w:t>e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ve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1"/>
                    <w:position w:val="2"/>
                    <w:sz w:val="32"/>
                    <w:szCs w:val="32"/>
                    <w:u w:val="thick" w:color="0000FF"/>
                  </w:rPr>
                  <w:t>l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2"/>
                    <w:position w:val="2"/>
                    <w:sz w:val="32"/>
                    <w:szCs w:val="32"/>
                    <w:u w:val="thick" w:color="0000FF"/>
                  </w:rPr>
                  <w:t>o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p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1"/>
                    <w:position w:val="2"/>
                    <w:sz w:val="32"/>
                    <w:szCs w:val="32"/>
                    <w:u w:val="thick" w:color="0000FF"/>
                  </w:rPr>
                  <w:t>m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1"/>
                    <w:position w:val="2"/>
                    <w:sz w:val="32"/>
                    <w:szCs w:val="32"/>
                    <w:u w:val="thick" w:color="0000FF"/>
                  </w:rPr>
                  <w:t>e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2115E"/>
    <w:multiLevelType w:val="multilevel"/>
    <w:tmpl w:val="133C3A9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5511C"/>
    <w:rsid w:val="0005511C"/>
    <w:rsid w:val="002558F4"/>
    <w:rsid w:val="005016EA"/>
    <w:rsid w:val="00593504"/>
    <w:rsid w:val="00616027"/>
    <w:rsid w:val="008D3694"/>
    <w:rsid w:val="00AC7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5</cp:revision>
  <dcterms:created xsi:type="dcterms:W3CDTF">2016-08-07T03:31:00Z</dcterms:created>
  <dcterms:modified xsi:type="dcterms:W3CDTF">2016-08-07T05:10:00Z</dcterms:modified>
</cp:coreProperties>
</file>